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3D8" w:rsidRPr="00600BD8" w:rsidRDefault="007000A4" w:rsidP="007000A4">
      <w:pPr>
        <w:pStyle w:val="Caption"/>
      </w:pPr>
      <w:r w:rsidRPr="007000A4">
        <w:t>COURSE SYLLABUS</w:t>
      </w:r>
      <w:r w:rsidR="00654974" w:rsidRPr="00654974">
        <w:rPr>
          <w:rStyle w:val="Heading1Char"/>
          <w:rFonts w:cs="Arial"/>
          <w:b/>
          <w:sz w:val="36"/>
          <w:szCs w:val="36"/>
        </w:rPr>
        <w:t>SYLLABUS</w:t>
      </w:r>
      <w:r w:rsidR="00654974" w:rsidRPr="00654974">
        <w:br/>
      </w:r>
      <w:r w:rsidR="00600BD8">
        <w:rPr>
          <w:rStyle w:val="Heading1Char"/>
          <w:rFonts w:eastAsia="MS Mincho" w:cs="Arial"/>
          <w:b/>
          <w:color w:val="auto"/>
          <w:sz w:val="36"/>
          <w:szCs w:val="36"/>
        </w:rPr>
        <w:t>COM290: Systems Design and Implementation</w:t>
      </w:r>
    </w:p>
    <w:p w:rsidR="00654974" w:rsidRPr="00600BD8" w:rsidRDefault="00556A02">
      <w:pPr>
        <w:rPr>
          <w:rFonts w:cs="Arial"/>
        </w:rPr>
      </w:pPr>
      <w:r w:rsidRPr="00556A02">
        <w:rPr>
          <w:noProof/>
        </w:rPr>
        <w:pict>
          <v:line id="Straight Connector 1" o:spid="_x0000_s1026" style="position:absolute;z-index:251657728;visibility:visible" from="0,.6pt" to="46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" strokeweight="2pt">
            <v:shadow opacity="24903f" origin=",.5" offset="0,.55556mm"/>
          </v:line>
        </w:pict>
      </w:r>
    </w:p>
    <w:p w:rsidR="00D343D8" w:rsidRPr="00600BD8" w:rsidRDefault="00D343D8" w:rsidP="00E73A66">
      <w:pPr>
        <w:pStyle w:val="NoteLevel2"/>
        <w:rPr>
          <w:color w:val="auto"/>
        </w:rPr>
      </w:pPr>
      <w:r w:rsidRPr="00600BD8">
        <w:rPr>
          <w:color w:val="auto"/>
        </w:rPr>
        <w:t>Course Description</w:t>
      </w:r>
    </w:p>
    <w:p w:rsidR="00600BD8" w:rsidRPr="00195541" w:rsidRDefault="00600BD8" w:rsidP="00600BD8">
      <w:pPr>
        <w:rPr>
          <w:rFonts w:cs="Arial"/>
        </w:rPr>
      </w:pPr>
      <w:r w:rsidRPr="00195541">
        <w:rPr>
          <w:rFonts w:cs="Arial"/>
        </w:rPr>
        <w:t>Students will apply the fundamental concepts of systems analysis and design in a comprehensive capstone project.  Students will use the concepts and skill sets acquired in the previous classes to design and build an IT solution in a real world business scenario.  The comprehensive capstone project will require students to work cooperatively in designing and implementing all aspects of an IT system.</w:t>
      </w:r>
    </w:p>
    <w:p w:rsidR="00D343D8" w:rsidRPr="00600BD8" w:rsidRDefault="00D343D8">
      <w:pPr>
        <w:rPr>
          <w:rFonts w:cs="Arial"/>
        </w:rPr>
      </w:pPr>
    </w:p>
    <w:p w:rsidR="00D343D8" w:rsidRPr="00600BD8" w:rsidRDefault="00BE47A4" w:rsidP="00E73A66">
      <w:pPr>
        <w:pStyle w:val="NoteLevel2"/>
        <w:rPr>
          <w:color w:val="auto"/>
        </w:rPr>
      </w:pPr>
      <w:r w:rsidRPr="00600BD8">
        <w:rPr>
          <w:color w:val="auto"/>
        </w:rPr>
        <w:t>General Course Information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400"/>
        <w:gridCol w:w="3960"/>
      </w:tblGrid>
      <w:tr w:rsidR="00D343D8" w:rsidRPr="00600BD8" w:rsidTr="00843EE1">
        <w:tc>
          <w:tcPr>
            <w:tcW w:w="5400" w:type="dxa"/>
            <w:shd w:val="clear" w:color="auto" w:fill="auto"/>
          </w:tcPr>
          <w:p w:rsidR="00D343D8" w:rsidRPr="00600BD8" w:rsidRDefault="00D343D8">
            <w:pPr>
              <w:rPr>
                <w:rFonts w:cs="Arial"/>
                <w:sz w:val="22"/>
                <w:szCs w:val="22"/>
              </w:rPr>
            </w:pPr>
            <w:r w:rsidRPr="00600BD8">
              <w:rPr>
                <w:rFonts w:cs="Arial"/>
                <w:sz w:val="22"/>
                <w:szCs w:val="22"/>
              </w:rPr>
              <w:t xml:space="preserve">Number of Units/Weeks </w:t>
            </w:r>
          </w:p>
        </w:tc>
        <w:tc>
          <w:tcPr>
            <w:tcW w:w="3960" w:type="dxa"/>
            <w:shd w:val="clear" w:color="auto" w:fill="auto"/>
          </w:tcPr>
          <w:p w:rsidR="00D343D8" w:rsidRPr="00600BD8" w:rsidRDefault="00600BD8" w:rsidP="00A82C03">
            <w:pPr>
              <w:rPr>
                <w:rFonts w:cs="Arial"/>
                <w:sz w:val="22"/>
                <w:szCs w:val="22"/>
              </w:rPr>
            </w:pPr>
            <w:r>
              <w:rPr>
                <w:rFonts w:cs="Arial"/>
                <w:sz w:val="22"/>
                <w:szCs w:val="22"/>
              </w:rPr>
              <w:t>08/10</w:t>
            </w:r>
          </w:p>
        </w:tc>
      </w:tr>
      <w:tr w:rsidR="009104C4" w:rsidRPr="00600BD8" w:rsidTr="00843EE1">
        <w:tc>
          <w:tcPr>
            <w:tcW w:w="5400" w:type="dxa"/>
            <w:shd w:val="clear" w:color="auto" w:fill="auto"/>
          </w:tcPr>
          <w:p w:rsidR="009104C4" w:rsidRPr="00600BD8" w:rsidRDefault="009104C4">
            <w:pPr>
              <w:rPr>
                <w:rFonts w:cs="Arial"/>
                <w:sz w:val="22"/>
                <w:szCs w:val="22"/>
              </w:rPr>
            </w:pPr>
            <w:r w:rsidRPr="00600BD8">
              <w:rPr>
                <w:rFonts w:cs="Arial"/>
                <w:sz w:val="22"/>
                <w:szCs w:val="22"/>
              </w:rPr>
              <w:t>#Hours Lecture/#Hours Laboratory/#Hours ELPs*</w:t>
            </w:r>
          </w:p>
        </w:tc>
        <w:tc>
          <w:tcPr>
            <w:tcW w:w="3960" w:type="dxa"/>
            <w:shd w:val="clear" w:color="auto" w:fill="auto"/>
          </w:tcPr>
          <w:p w:rsidR="009104C4" w:rsidRPr="00600BD8" w:rsidRDefault="00600BD8" w:rsidP="0082146B">
            <w:pPr>
              <w:contextualSpacing/>
              <w:rPr>
                <w:rFonts w:cs="Arial"/>
                <w:bCs/>
                <w:sz w:val="22"/>
                <w:szCs w:val="22"/>
              </w:rPr>
            </w:pPr>
            <w:r>
              <w:rPr>
                <w:rFonts w:cs="Arial"/>
                <w:sz w:val="22"/>
                <w:szCs w:val="22"/>
              </w:rPr>
              <w:t>60/40/120</w:t>
            </w:r>
          </w:p>
        </w:tc>
      </w:tr>
      <w:tr w:rsidR="00D343D8" w:rsidRPr="00600BD8" w:rsidTr="00843EE1">
        <w:tc>
          <w:tcPr>
            <w:tcW w:w="5400" w:type="dxa"/>
            <w:shd w:val="clear" w:color="auto" w:fill="auto"/>
          </w:tcPr>
          <w:p w:rsidR="00D343D8" w:rsidRPr="00600BD8" w:rsidRDefault="00D343D8">
            <w:pPr>
              <w:rPr>
                <w:rFonts w:cs="Arial"/>
                <w:sz w:val="22"/>
                <w:szCs w:val="22"/>
              </w:rPr>
            </w:pPr>
            <w:r w:rsidRPr="00600BD8">
              <w:rPr>
                <w:rFonts w:cs="Arial"/>
                <w:sz w:val="22"/>
                <w:szCs w:val="22"/>
              </w:rPr>
              <w:t xml:space="preserve">Prerequisite(s) </w:t>
            </w:r>
          </w:p>
        </w:tc>
        <w:tc>
          <w:tcPr>
            <w:tcW w:w="3960" w:type="dxa"/>
            <w:shd w:val="clear" w:color="auto" w:fill="auto"/>
          </w:tcPr>
          <w:p w:rsidR="00D343D8" w:rsidRPr="00600BD8" w:rsidRDefault="00496207" w:rsidP="00AA1E8C">
            <w:pPr>
              <w:rPr>
                <w:rFonts w:cs="Arial"/>
                <w:sz w:val="22"/>
                <w:szCs w:val="22"/>
              </w:rPr>
            </w:pPr>
            <w:r>
              <w:rPr>
                <w:rFonts w:cs="Arial"/>
                <w:bCs/>
                <w:sz w:val="22"/>
                <w:szCs w:val="22"/>
              </w:rPr>
              <w:t>ENG110, COM23</w:t>
            </w:r>
            <w:r w:rsidR="00600BD8">
              <w:rPr>
                <w:rFonts w:cs="Arial"/>
                <w:bCs/>
                <w:sz w:val="22"/>
                <w:szCs w:val="22"/>
              </w:rPr>
              <w:t xml:space="preserve">0, </w:t>
            </w:r>
            <w:r>
              <w:rPr>
                <w:rFonts w:cs="Arial"/>
                <w:bCs/>
                <w:sz w:val="22"/>
                <w:szCs w:val="22"/>
              </w:rPr>
              <w:t xml:space="preserve">COM239, </w:t>
            </w:r>
            <w:r w:rsidR="00417393">
              <w:rPr>
                <w:rFonts w:cs="Arial"/>
                <w:bCs/>
                <w:sz w:val="22"/>
                <w:szCs w:val="22"/>
              </w:rPr>
              <w:t xml:space="preserve">COM280, COM285, </w:t>
            </w:r>
            <w:r w:rsidR="00600BD8">
              <w:rPr>
                <w:rFonts w:cs="Arial"/>
                <w:bCs/>
                <w:sz w:val="22"/>
                <w:szCs w:val="22"/>
              </w:rPr>
              <w:t>COM288, COM289</w:t>
            </w:r>
          </w:p>
        </w:tc>
      </w:tr>
      <w:tr w:rsidR="00D343D8" w:rsidRPr="00600BD8" w:rsidTr="00843EE1">
        <w:tc>
          <w:tcPr>
            <w:tcW w:w="5400" w:type="dxa"/>
            <w:shd w:val="clear" w:color="auto" w:fill="auto"/>
          </w:tcPr>
          <w:p w:rsidR="00D343D8" w:rsidRPr="00600BD8" w:rsidRDefault="00D343D8">
            <w:pPr>
              <w:rPr>
                <w:rFonts w:cs="Arial"/>
                <w:sz w:val="22"/>
                <w:szCs w:val="22"/>
              </w:rPr>
            </w:pPr>
            <w:r w:rsidRPr="00600BD8">
              <w:rPr>
                <w:rFonts w:cs="Arial"/>
                <w:sz w:val="22"/>
                <w:szCs w:val="22"/>
              </w:rPr>
              <w:t xml:space="preserve">Co-requisites (s) </w:t>
            </w:r>
          </w:p>
        </w:tc>
        <w:tc>
          <w:tcPr>
            <w:tcW w:w="3960" w:type="dxa"/>
            <w:shd w:val="clear" w:color="auto" w:fill="auto"/>
          </w:tcPr>
          <w:p w:rsidR="00D343D8" w:rsidRPr="00600BD8" w:rsidRDefault="00600BD8">
            <w:pPr>
              <w:rPr>
                <w:rFonts w:cs="Arial"/>
                <w:sz w:val="22"/>
                <w:szCs w:val="22"/>
              </w:rPr>
            </w:pPr>
            <w:r>
              <w:rPr>
                <w:rFonts w:cs="Arial"/>
                <w:sz w:val="22"/>
                <w:szCs w:val="22"/>
              </w:rPr>
              <w:t>None</w:t>
            </w:r>
          </w:p>
        </w:tc>
      </w:tr>
      <w:tr w:rsidR="00D343D8" w:rsidRPr="00600BD8" w:rsidTr="00843EE1">
        <w:tc>
          <w:tcPr>
            <w:tcW w:w="5400" w:type="dxa"/>
            <w:shd w:val="clear" w:color="auto" w:fill="auto"/>
          </w:tcPr>
          <w:p w:rsidR="00D343D8" w:rsidRPr="00600BD8" w:rsidRDefault="00D343D8">
            <w:pPr>
              <w:rPr>
                <w:rFonts w:cs="Arial"/>
                <w:sz w:val="22"/>
                <w:szCs w:val="22"/>
              </w:rPr>
            </w:pPr>
            <w:r w:rsidRPr="00600BD8">
              <w:rPr>
                <w:rFonts w:cs="Arial"/>
                <w:sz w:val="22"/>
                <w:szCs w:val="22"/>
              </w:rPr>
              <w:t xml:space="preserve">Course Developer(s) </w:t>
            </w:r>
          </w:p>
        </w:tc>
        <w:tc>
          <w:tcPr>
            <w:tcW w:w="3960" w:type="dxa"/>
            <w:shd w:val="clear" w:color="auto" w:fill="auto"/>
          </w:tcPr>
          <w:p w:rsidR="00D343D8" w:rsidRPr="00600BD8" w:rsidRDefault="00600BD8" w:rsidP="008F7037">
            <w:pPr>
              <w:rPr>
                <w:rFonts w:cs="Arial"/>
                <w:sz w:val="22"/>
                <w:szCs w:val="22"/>
              </w:rPr>
            </w:pPr>
            <w:r>
              <w:rPr>
                <w:rFonts w:cs="Arial"/>
                <w:sz w:val="22"/>
                <w:szCs w:val="22"/>
              </w:rPr>
              <w:t xml:space="preserve">Leticia </w:t>
            </w:r>
            <w:proofErr w:type="spellStart"/>
            <w:r>
              <w:rPr>
                <w:rFonts w:cs="Arial"/>
                <w:sz w:val="22"/>
                <w:szCs w:val="22"/>
              </w:rPr>
              <w:t>Rabor</w:t>
            </w:r>
            <w:proofErr w:type="spellEnd"/>
            <w:r>
              <w:rPr>
                <w:rFonts w:cs="Arial"/>
                <w:sz w:val="22"/>
                <w:szCs w:val="22"/>
              </w:rPr>
              <w:t>, M.S.</w:t>
            </w:r>
          </w:p>
        </w:tc>
      </w:tr>
      <w:tr w:rsidR="00843EE1" w:rsidRPr="00600BD8" w:rsidTr="00843EE1">
        <w:tc>
          <w:tcPr>
            <w:tcW w:w="5400" w:type="dxa"/>
            <w:shd w:val="clear" w:color="auto" w:fill="auto"/>
          </w:tcPr>
          <w:p w:rsidR="00843EE1" w:rsidRPr="00600BD8" w:rsidRDefault="00843EE1">
            <w:pPr>
              <w:rPr>
                <w:rFonts w:cs="Arial"/>
                <w:sz w:val="22"/>
                <w:szCs w:val="22"/>
              </w:rPr>
            </w:pPr>
            <w:r w:rsidRPr="00600BD8">
              <w:rPr>
                <w:rFonts w:eastAsia="ArialMT" w:cs="Arial"/>
                <w:sz w:val="22"/>
                <w:szCs w:val="22"/>
              </w:rPr>
              <w:t>Date Approved / Last Review</w:t>
            </w:r>
          </w:p>
        </w:tc>
        <w:tc>
          <w:tcPr>
            <w:tcW w:w="3960" w:type="dxa"/>
            <w:shd w:val="clear" w:color="auto" w:fill="auto"/>
          </w:tcPr>
          <w:p w:rsidR="00843EE1" w:rsidRPr="00600BD8" w:rsidRDefault="00600BD8" w:rsidP="008F7037">
            <w:pPr>
              <w:rPr>
                <w:rFonts w:cs="Arial"/>
                <w:sz w:val="22"/>
                <w:szCs w:val="22"/>
              </w:rPr>
            </w:pPr>
            <w:r>
              <w:rPr>
                <w:rFonts w:cs="Arial"/>
                <w:sz w:val="22"/>
                <w:szCs w:val="22"/>
              </w:rPr>
              <w:t>August 2012 / March 2013</w:t>
            </w:r>
          </w:p>
        </w:tc>
      </w:tr>
    </w:tbl>
    <w:p w:rsidR="00D343D8" w:rsidRPr="00600BD8" w:rsidRDefault="00D343D8">
      <w:pPr>
        <w:rPr>
          <w:rFonts w:cs="Arial"/>
          <w:sz w:val="22"/>
          <w:szCs w:val="22"/>
        </w:rPr>
      </w:pPr>
      <w:r w:rsidRPr="00600BD8">
        <w:rPr>
          <w:rFonts w:cs="Arial"/>
          <w:sz w:val="22"/>
          <w:szCs w:val="22"/>
        </w:rPr>
        <w:t xml:space="preserve">*Enhanced Learning Projects </w:t>
      </w:r>
    </w:p>
    <w:p w:rsidR="00D343D8" w:rsidRPr="00600BD8" w:rsidRDefault="00D343D8">
      <w:pPr>
        <w:rPr>
          <w:rFonts w:cs="Arial"/>
        </w:rPr>
      </w:pPr>
    </w:p>
    <w:p w:rsidR="00D343D8" w:rsidRPr="00600BD8" w:rsidRDefault="00D343D8" w:rsidP="00E73A66">
      <w:pPr>
        <w:pStyle w:val="NoteLevel2"/>
        <w:rPr>
          <w:color w:val="auto"/>
        </w:rPr>
      </w:pPr>
      <w:r w:rsidRPr="00600BD8">
        <w:rPr>
          <w:color w:val="auto"/>
        </w:rPr>
        <w:t>Learning Outcomes</w:t>
      </w:r>
    </w:p>
    <w:p w:rsidR="00600BD8" w:rsidRPr="0045185E" w:rsidRDefault="00600BD8" w:rsidP="00600BD8">
      <w:pPr>
        <w:numPr>
          <w:ilvl w:val="0"/>
          <w:numId w:val="22"/>
        </w:numPr>
      </w:pPr>
      <w:r w:rsidRPr="0045185E">
        <w:t>Identify a business problem, characterize its decision parameters and variables and organize them into a proper analytical model, and perform the correct solution procedure to come to a sound recommendation.</w:t>
      </w:r>
    </w:p>
    <w:p w:rsidR="00600BD8" w:rsidRPr="0045185E" w:rsidRDefault="00600BD8" w:rsidP="00600BD8">
      <w:pPr>
        <w:numPr>
          <w:ilvl w:val="0"/>
          <w:numId w:val="22"/>
        </w:numPr>
      </w:pPr>
      <w:r w:rsidRPr="0045185E">
        <w:t>Demonstrate to orally communicate ideas and concepts clearly and in an organized manner.</w:t>
      </w:r>
    </w:p>
    <w:p w:rsidR="00600BD8" w:rsidRPr="0045185E" w:rsidRDefault="00600BD8" w:rsidP="00600BD8">
      <w:pPr>
        <w:numPr>
          <w:ilvl w:val="0"/>
          <w:numId w:val="22"/>
        </w:numPr>
      </w:pPr>
      <w:r w:rsidRPr="0045185E">
        <w:t>Demonstrate the ability to write clear system documentation, user documentation, and security documentation.</w:t>
      </w:r>
    </w:p>
    <w:p w:rsidR="00600BD8" w:rsidRPr="0045185E" w:rsidRDefault="00600BD8" w:rsidP="00600BD8">
      <w:pPr>
        <w:numPr>
          <w:ilvl w:val="0"/>
          <w:numId w:val="22"/>
        </w:numPr>
      </w:pPr>
      <w:r w:rsidRPr="0045185E">
        <w:t>Demonstrate the ability to use current techniques, skills and tools for system development practice.</w:t>
      </w:r>
    </w:p>
    <w:p w:rsidR="00600BD8" w:rsidRPr="0045185E" w:rsidRDefault="00600BD8" w:rsidP="00600BD8">
      <w:pPr>
        <w:numPr>
          <w:ilvl w:val="0"/>
          <w:numId w:val="22"/>
        </w:numPr>
      </w:pPr>
      <w:r w:rsidRPr="0045185E">
        <w:t>Work effectively in teams in designing and implementing software systems.</w:t>
      </w:r>
    </w:p>
    <w:p w:rsidR="00600BD8" w:rsidRPr="0045185E" w:rsidRDefault="00600BD8" w:rsidP="00600BD8">
      <w:pPr>
        <w:numPr>
          <w:ilvl w:val="0"/>
          <w:numId w:val="22"/>
        </w:numPr>
      </w:pPr>
      <w:r w:rsidRPr="0045185E">
        <w:t>Design and implement a comprehensive information system.</w:t>
      </w:r>
    </w:p>
    <w:p w:rsidR="00600BD8" w:rsidRPr="0045185E" w:rsidRDefault="00600BD8" w:rsidP="00600BD8">
      <w:pPr>
        <w:numPr>
          <w:ilvl w:val="0"/>
          <w:numId w:val="22"/>
        </w:numPr>
      </w:pPr>
      <w:r w:rsidRPr="0045185E">
        <w:t>Discuss the five phases of the Systems Development Life Cycle (SDLC).</w:t>
      </w:r>
    </w:p>
    <w:p w:rsidR="00600BD8" w:rsidRDefault="00600BD8" w:rsidP="00600BD8">
      <w:pPr>
        <w:numPr>
          <w:ilvl w:val="0"/>
          <w:numId w:val="22"/>
        </w:numPr>
      </w:pPr>
      <w:r w:rsidRPr="0045185E">
        <w:t>Discuss their role as a software system analyst and programmer professional in support of overall business objectives and processes.</w:t>
      </w:r>
    </w:p>
    <w:p w:rsidR="00457421" w:rsidRPr="00457421" w:rsidRDefault="00457421" w:rsidP="00457421">
      <w:pPr>
        <w:rPr>
          <w:color w:val="FF0000"/>
        </w:rPr>
      </w:pPr>
    </w:p>
    <w:p w:rsidR="00AA1E8C" w:rsidRPr="00600BD8" w:rsidRDefault="00AA1E8C" w:rsidP="00AA1E8C">
      <w:pPr>
        <w:ind w:left="720"/>
        <w:rPr>
          <w:rFonts w:cs="Arial"/>
        </w:rPr>
      </w:pPr>
    </w:p>
    <w:p w:rsidR="00D343D8" w:rsidRPr="00600BD8" w:rsidRDefault="00D343D8" w:rsidP="00E73A66">
      <w:pPr>
        <w:pStyle w:val="NoteLevel2"/>
        <w:rPr>
          <w:color w:val="auto"/>
        </w:rPr>
      </w:pPr>
      <w:r w:rsidRPr="00600BD8">
        <w:rPr>
          <w:color w:val="auto"/>
        </w:rPr>
        <w:t>Instructional Methods Employed in this Course</w:t>
      </w:r>
    </w:p>
    <w:p w:rsidR="00607F8C" w:rsidRPr="00600BD8" w:rsidRDefault="00607F8C" w:rsidP="00607F8C">
      <w:pPr>
        <w:numPr>
          <w:ilvl w:val="0"/>
          <w:numId w:val="18"/>
        </w:numPr>
      </w:pPr>
      <w:r w:rsidRPr="00600BD8">
        <w:t>Lecture and reading assignments</w:t>
      </w:r>
    </w:p>
    <w:p w:rsidR="00607F8C" w:rsidRPr="00600BD8" w:rsidRDefault="00607F8C" w:rsidP="00607F8C">
      <w:pPr>
        <w:numPr>
          <w:ilvl w:val="0"/>
          <w:numId w:val="18"/>
        </w:numPr>
      </w:pPr>
      <w:r w:rsidRPr="00600BD8">
        <w:t>Hands-on exercises and labs</w:t>
      </w:r>
    </w:p>
    <w:p w:rsidR="00607F8C" w:rsidRPr="00600BD8" w:rsidRDefault="00607F8C" w:rsidP="00607F8C">
      <w:pPr>
        <w:numPr>
          <w:ilvl w:val="0"/>
          <w:numId w:val="18"/>
        </w:numPr>
      </w:pPr>
      <w:r w:rsidRPr="00600BD8">
        <w:lastRenderedPageBreak/>
        <w:t>Research</w:t>
      </w:r>
    </w:p>
    <w:p w:rsidR="00607F8C" w:rsidRPr="00600BD8" w:rsidRDefault="00607F8C" w:rsidP="00607F8C">
      <w:pPr>
        <w:numPr>
          <w:ilvl w:val="0"/>
          <w:numId w:val="18"/>
        </w:numPr>
      </w:pPr>
      <w:r w:rsidRPr="00600BD8">
        <w:t>Student presentations</w:t>
      </w:r>
    </w:p>
    <w:p w:rsidR="00607F8C" w:rsidRPr="00600BD8" w:rsidRDefault="00607F8C" w:rsidP="00607F8C">
      <w:pPr>
        <w:numPr>
          <w:ilvl w:val="0"/>
          <w:numId w:val="18"/>
        </w:numPr>
      </w:pPr>
      <w:r w:rsidRPr="00600BD8">
        <w:t>Practical application of theory and skills in authentic projects</w:t>
      </w:r>
    </w:p>
    <w:p w:rsidR="00607F8C" w:rsidRPr="00600BD8" w:rsidRDefault="00607F8C" w:rsidP="00607F8C">
      <w:pPr>
        <w:numPr>
          <w:ilvl w:val="0"/>
          <w:numId w:val="18"/>
        </w:numPr>
      </w:pPr>
      <w:r w:rsidRPr="00600BD8">
        <w:t>Build on prior knowledge and experience of students to enhance richness of class activities</w:t>
      </w:r>
    </w:p>
    <w:p w:rsidR="00D343D8" w:rsidRPr="00600BD8" w:rsidRDefault="00D343D8">
      <w:pPr>
        <w:rPr>
          <w:rFonts w:cs="Arial"/>
        </w:rPr>
      </w:pPr>
    </w:p>
    <w:p w:rsidR="00D343D8" w:rsidRPr="00600BD8" w:rsidRDefault="00D343D8" w:rsidP="00E73A66">
      <w:pPr>
        <w:pStyle w:val="NoteLevel2"/>
        <w:rPr>
          <w:color w:val="auto"/>
        </w:rPr>
      </w:pPr>
      <w:r w:rsidRPr="00600BD8">
        <w:rPr>
          <w:color w:val="auto"/>
        </w:rPr>
        <w:t>Information Resources for this Course</w:t>
      </w:r>
    </w:p>
    <w:p w:rsidR="00600BD8" w:rsidRPr="00FF63B5" w:rsidRDefault="00607F8C" w:rsidP="00600BD8">
      <w:pPr>
        <w:ind w:left="720" w:hanging="720"/>
        <w:rPr>
          <w:rFonts w:cs="Arial"/>
          <w:szCs w:val="20"/>
        </w:rPr>
      </w:pPr>
      <w:proofErr w:type="gramStart"/>
      <w:r w:rsidRPr="00600BD8">
        <w:rPr>
          <w:rFonts w:ascii="Wingdings-Regular" w:hAnsi="Wingdings-Regular" w:cs="Wingdings-Regular"/>
          <w:sz w:val="40"/>
          <w:szCs w:val="40"/>
        </w:rPr>
        <w:t></w:t>
      </w:r>
      <w:r w:rsidRPr="00600BD8">
        <w:rPr>
          <w:sz w:val="40"/>
          <w:szCs w:val="40"/>
        </w:rPr>
        <w:tab/>
      </w:r>
      <w:r w:rsidRPr="00600BD8">
        <w:rPr>
          <w:b/>
        </w:rPr>
        <w:t>Textbook</w:t>
      </w:r>
      <w:r w:rsidRPr="00600BD8">
        <w:br/>
      </w:r>
      <w:r w:rsidR="00600BD8" w:rsidRPr="00FF63B5">
        <w:rPr>
          <w:rFonts w:cs="Arial"/>
          <w:szCs w:val="20"/>
        </w:rPr>
        <w:t>Shelley Gary B., and Harry J. Rosenblatt.</w:t>
      </w:r>
      <w:proofErr w:type="gramEnd"/>
      <w:r w:rsidR="00600BD8" w:rsidRPr="00FF63B5">
        <w:rPr>
          <w:rFonts w:cs="Arial"/>
          <w:szCs w:val="20"/>
        </w:rPr>
        <w:t xml:space="preserve">  </w:t>
      </w:r>
      <w:proofErr w:type="gramStart"/>
      <w:r w:rsidR="00600BD8" w:rsidRPr="00FF63B5">
        <w:rPr>
          <w:rFonts w:cs="Arial"/>
          <w:szCs w:val="20"/>
          <w:u w:val="single"/>
        </w:rPr>
        <w:t>Systems Analysis and Design, 9</w:t>
      </w:r>
      <w:r w:rsidR="00600BD8" w:rsidRPr="00FF63B5">
        <w:rPr>
          <w:rFonts w:cs="Arial"/>
          <w:szCs w:val="20"/>
          <w:u w:val="single"/>
          <w:vertAlign w:val="superscript"/>
        </w:rPr>
        <w:t>th</w:t>
      </w:r>
      <w:r w:rsidR="00600BD8" w:rsidRPr="00FF63B5">
        <w:rPr>
          <w:rFonts w:cs="Arial"/>
          <w:szCs w:val="20"/>
          <w:u w:val="single"/>
        </w:rPr>
        <w:t xml:space="preserve"> edition.</w:t>
      </w:r>
      <w:proofErr w:type="gramEnd"/>
      <w:r w:rsidR="00600BD8" w:rsidRPr="00FF63B5">
        <w:rPr>
          <w:rFonts w:cs="Arial"/>
          <w:szCs w:val="20"/>
        </w:rPr>
        <w:t xml:space="preserve">  </w:t>
      </w:r>
      <w:proofErr w:type="gramStart"/>
      <w:r w:rsidR="00600BD8" w:rsidRPr="00FF63B5">
        <w:rPr>
          <w:rFonts w:cs="Arial"/>
          <w:szCs w:val="20"/>
        </w:rPr>
        <w:t>Thomas Course Technology, Boston, MA, 2012.</w:t>
      </w:r>
      <w:proofErr w:type="gramEnd"/>
      <w:r w:rsidR="00600BD8" w:rsidRPr="00FF63B5">
        <w:rPr>
          <w:rFonts w:cs="Arial"/>
          <w:szCs w:val="20"/>
        </w:rPr>
        <w:t xml:space="preserve">  ISBN-13:  978-0-538-48161-8.</w:t>
      </w:r>
    </w:p>
    <w:p w:rsidR="00600BD8" w:rsidRPr="00FF63B5" w:rsidRDefault="00607F8C" w:rsidP="00600BD8">
      <w:pPr>
        <w:ind w:left="720" w:hanging="720"/>
        <w:rPr>
          <w:rFonts w:cs="Arial"/>
        </w:rPr>
      </w:pPr>
      <w:proofErr w:type="gramStart"/>
      <w:r w:rsidRPr="00600BD8">
        <w:rPr>
          <w:rFonts w:ascii="Wingdings-Regular" w:hAnsi="Wingdings-Regular" w:cs="Wingdings-Regular"/>
          <w:sz w:val="40"/>
          <w:szCs w:val="40"/>
        </w:rPr>
        <w:t></w:t>
      </w:r>
      <w:r w:rsidRPr="00600BD8">
        <w:rPr>
          <w:sz w:val="40"/>
          <w:szCs w:val="40"/>
        </w:rPr>
        <w:tab/>
      </w:r>
      <w:r w:rsidRPr="00600BD8">
        <w:rPr>
          <w:b/>
        </w:rPr>
        <w:t>Other Materials</w:t>
      </w:r>
      <w:r w:rsidRPr="00600BD8">
        <w:br/>
      </w:r>
      <w:r w:rsidR="00600BD8" w:rsidRPr="00FF63B5">
        <w:rPr>
          <w:rFonts w:cs="Arial"/>
        </w:rPr>
        <w:t>Coleman College.</w:t>
      </w:r>
      <w:proofErr w:type="gramEnd"/>
      <w:r w:rsidR="00600BD8" w:rsidRPr="00FF63B5">
        <w:rPr>
          <w:rFonts w:cs="Arial"/>
        </w:rPr>
        <w:t xml:space="preserve"> </w:t>
      </w:r>
      <w:r w:rsidR="00600BD8" w:rsidRPr="00FF63B5">
        <w:rPr>
          <w:rFonts w:cs="Arial"/>
          <w:u w:val="single"/>
        </w:rPr>
        <w:t>The College Writer’s Guide</w:t>
      </w:r>
      <w:r w:rsidR="00600BD8" w:rsidRPr="00FF63B5">
        <w:rPr>
          <w:rFonts w:cs="Arial"/>
        </w:rPr>
        <w:t>. San Diego: Coleman College, 2009.</w:t>
      </w:r>
    </w:p>
    <w:p w:rsidR="00607F8C" w:rsidRPr="00600BD8" w:rsidRDefault="00607F8C" w:rsidP="00607F8C"/>
    <w:p w:rsidR="00600BD8" w:rsidRPr="00FF63B5" w:rsidRDefault="00607F8C" w:rsidP="00600BD8">
      <w:pPr>
        <w:rPr>
          <w:rFonts w:cs="Arial"/>
          <w:szCs w:val="20"/>
        </w:rPr>
      </w:pPr>
      <w:r w:rsidRPr="00600BD8">
        <w:rPr>
          <w:rFonts w:ascii="Wingdings-Regular" w:hAnsi="Wingdings-Regular" w:cs="Wingdings-Regular"/>
          <w:sz w:val="40"/>
          <w:szCs w:val="40"/>
        </w:rPr>
        <w:t></w:t>
      </w:r>
      <w:r w:rsidRPr="00600BD8">
        <w:rPr>
          <w:sz w:val="40"/>
          <w:szCs w:val="40"/>
        </w:rPr>
        <w:tab/>
      </w:r>
      <w:r w:rsidRPr="00600BD8">
        <w:rPr>
          <w:b/>
        </w:rPr>
        <w:t>Web Site Readings</w:t>
      </w:r>
      <w:r w:rsidRPr="00600BD8">
        <w:br/>
      </w:r>
      <w:r w:rsidRPr="00600BD8">
        <w:tab/>
      </w:r>
      <w:r w:rsidR="00600BD8" w:rsidRPr="00FF63B5">
        <w:rPr>
          <w:rFonts w:cs="Arial"/>
          <w:szCs w:val="20"/>
        </w:rPr>
        <w:t>Software Design Tutorials</w:t>
      </w:r>
    </w:p>
    <w:p w:rsidR="00600BD8" w:rsidRPr="00FF63B5" w:rsidRDefault="00556A02" w:rsidP="00600BD8">
      <w:pPr>
        <w:ind w:firstLine="720"/>
        <w:rPr>
          <w:rFonts w:cs="Arial"/>
          <w:szCs w:val="20"/>
        </w:rPr>
      </w:pPr>
      <w:hyperlink r:id="rId6" w:history="1">
        <w:r w:rsidR="00600BD8" w:rsidRPr="00FF63B5">
          <w:rPr>
            <w:rStyle w:val="Hyperlink"/>
            <w:rFonts w:cs="Arial"/>
            <w:szCs w:val="20"/>
          </w:rPr>
          <w:t>http://www.smartdraw.com/tutorials/software-uml/uml.htm</w:t>
        </w:r>
      </w:hyperlink>
    </w:p>
    <w:p w:rsidR="00600BD8" w:rsidRPr="00FF63B5" w:rsidRDefault="00600BD8" w:rsidP="00600BD8">
      <w:pPr>
        <w:ind w:firstLine="720"/>
        <w:rPr>
          <w:rFonts w:cs="Arial"/>
          <w:szCs w:val="20"/>
        </w:rPr>
      </w:pPr>
      <w:r w:rsidRPr="00FF63B5">
        <w:rPr>
          <w:rFonts w:cs="Arial"/>
          <w:szCs w:val="20"/>
        </w:rPr>
        <w:t>May 23, 2012</w:t>
      </w:r>
    </w:p>
    <w:p w:rsidR="00600BD8" w:rsidRPr="00FF63B5" w:rsidRDefault="00600BD8" w:rsidP="00600BD8">
      <w:pPr>
        <w:ind w:left="720"/>
        <w:rPr>
          <w:rFonts w:cs="Arial"/>
          <w:szCs w:val="20"/>
        </w:rPr>
      </w:pPr>
    </w:p>
    <w:p w:rsidR="00600BD8" w:rsidRPr="00FF63B5" w:rsidRDefault="00600BD8" w:rsidP="00600BD8">
      <w:pPr>
        <w:ind w:firstLine="720"/>
        <w:rPr>
          <w:rFonts w:cs="Arial"/>
          <w:szCs w:val="20"/>
        </w:rPr>
      </w:pPr>
      <w:r w:rsidRPr="00FF63B5">
        <w:rPr>
          <w:rFonts w:cs="Arial"/>
          <w:szCs w:val="20"/>
        </w:rPr>
        <w:t>Object Management Group</w:t>
      </w:r>
    </w:p>
    <w:p w:rsidR="00600BD8" w:rsidRPr="00FF63B5" w:rsidRDefault="00556A02" w:rsidP="00600BD8">
      <w:pPr>
        <w:ind w:firstLine="720"/>
        <w:rPr>
          <w:rFonts w:cs="Arial"/>
          <w:szCs w:val="20"/>
        </w:rPr>
      </w:pPr>
      <w:hyperlink r:id="rId7" w:history="1">
        <w:r w:rsidR="00600BD8" w:rsidRPr="00FF63B5">
          <w:rPr>
            <w:rStyle w:val="Hyperlink"/>
            <w:rFonts w:cs="Arial"/>
            <w:szCs w:val="20"/>
          </w:rPr>
          <w:t>http://www.omg.org</w:t>
        </w:r>
      </w:hyperlink>
    </w:p>
    <w:p w:rsidR="00600BD8" w:rsidRPr="00FF63B5" w:rsidRDefault="00600BD8" w:rsidP="00600BD8">
      <w:pPr>
        <w:ind w:firstLine="720"/>
        <w:rPr>
          <w:rFonts w:cs="Arial"/>
          <w:szCs w:val="20"/>
        </w:rPr>
      </w:pPr>
      <w:r w:rsidRPr="00FF63B5">
        <w:rPr>
          <w:rFonts w:cs="Arial"/>
          <w:szCs w:val="20"/>
        </w:rPr>
        <w:t>May 23, 2012</w:t>
      </w:r>
    </w:p>
    <w:p w:rsidR="00607F8C" w:rsidRPr="00600BD8" w:rsidRDefault="00607F8C" w:rsidP="00607F8C"/>
    <w:p w:rsidR="00D343D8" w:rsidRPr="00600BD8" w:rsidRDefault="00D343D8">
      <w:pPr>
        <w:rPr>
          <w:rFonts w:cs="Arial"/>
        </w:rPr>
      </w:pPr>
    </w:p>
    <w:p w:rsidR="00607F8C" w:rsidRDefault="00607F8C" w:rsidP="007000A4">
      <w:pPr>
        <w:pStyle w:val="NoteLevel2"/>
      </w:pPr>
      <w:r>
        <w:t>Table/Topics &amp; Assignments</w:t>
      </w:r>
    </w:p>
    <w:p w:rsidR="00607F8C" w:rsidRPr="00452C3D" w:rsidRDefault="00607F8C" w:rsidP="00607F8C">
      <w:pPr>
        <w:rPr>
          <w:b/>
        </w:rPr>
      </w:pPr>
      <w:r w:rsidRPr="00452C3D">
        <w:rPr>
          <w:b/>
        </w:rPr>
        <w:t>Types of Assignments:</w:t>
      </w:r>
    </w:p>
    <w:p w:rsidR="00607F8C" w:rsidRDefault="00607F8C" w:rsidP="00607F8C">
      <w:pPr>
        <w:spacing w:line="276" w:lineRule="auto"/>
      </w:pPr>
      <w:r w:rsidRPr="00452C3D">
        <w:rPr>
          <w:rStyle w:val="SubtitleChar"/>
        </w:rPr>
        <w:t>Lecture -</w:t>
      </w:r>
      <w:r>
        <w:t xml:space="preserve"> </w:t>
      </w:r>
      <w:r>
        <w:br/>
        <w:t>Considered Lecture Hours</w:t>
      </w:r>
    </w:p>
    <w:p w:rsidR="00607F8C" w:rsidRDefault="00607F8C" w:rsidP="00607F8C">
      <w:pPr>
        <w:spacing w:line="276" w:lineRule="auto"/>
      </w:pPr>
      <w:r w:rsidRPr="00452C3D">
        <w:rPr>
          <w:b/>
        </w:rPr>
        <w:t>Classroom Discussion -</w:t>
      </w:r>
      <w:r>
        <w:t xml:space="preserve"> </w:t>
      </w:r>
      <w:r>
        <w:br/>
        <w:t>Considered Lecture Hours</w:t>
      </w:r>
    </w:p>
    <w:p w:rsidR="00607F8C" w:rsidRDefault="00607F8C" w:rsidP="00607F8C">
      <w:pPr>
        <w:spacing w:line="276" w:lineRule="auto"/>
      </w:pPr>
      <w:r w:rsidRPr="00452C3D">
        <w:rPr>
          <w:b/>
        </w:rPr>
        <w:t>In Class Critique -</w:t>
      </w:r>
      <w:r>
        <w:t xml:space="preserve"> </w:t>
      </w:r>
      <w:r>
        <w:br/>
        <w:t>Considered Lecture Hours</w:t>
      </w:r>
    </w:p>
    <w:p w:rsidR="00607F8C" w:rsidRDefault="00607F8C" w:rsidP="00607F8C">
      <w:pPr>
        <w:spacing w:line="276" w:lineRule="auto"/>
      </w:pPr>
      <w:r w:rsidRPr="00452C3D">
        <w:rPr>
          <w:b/>
        </w:rPr>
        <w:t>Delivering Oral Presentations -</w:t>
      </w:r>
      <w:r>
        <w:t xml:space="preserve"> </w:t>
      </w:r>
      <w:r>
        <w:br/>
        <w:t>Considered Lecture Hours</w:t>
      </w:r>
    </w:p>
    <w:p w:rsidR="00607F8C" w:rsidRDefault="00607F8C" w:rsidP="00607F8C">
      <w:pPr>
        <w:spacing w:line="276" w:lineRule="auto"/>
      </w:pPr>
      <w:r w:rsidRPr="00452C3D">
        <w:rPr>
          <w:b/>
        </w:rPr>
        <w:t>In Class (IC) Exercise -</w:t>
      </w:r>
      <w:r>
        <w:t xml:space="preserve"> </w:t>
      </w:r>
      <w:r>
        <w:br/>
        <w:t>Considered Lecture Hours</w:t>
      </w:r>
    </w:p>
    <w:p w:rsidR="000B17F0" w:rsidRDefault="00607F8C" w:rsidP="00607F8C">
      <w:pPr>
        <w:spacing w:line="276" w:lineRule="auto"/>
      </w:pPr>
      <w:r w:rsidRPr="00452C3D">
        <w:rPr>
          <w:b/>
        </w:rPr>
        <w:t>Reading -</w:t>
      </w:r>
      <w:r>
        <w:t xml:space="preserve"> </w:t>
      </w:r>
      <w:r w:rsidR="000B17F0">
        <w:t>+-</w:t>
      </w:r>
    </w:p>
    <w:p w:rsidR="000B17F0" w:rsidRDefault="000B17F0" w:rsidP="00607F8C">
      <w:pPr>
        <w:spacing w:line="276" w:lineRule="auto"/>
      </w:pPr>
    </w:p>
    <w:p w:rsidR="00607F8C" w:rsidRDefault="00607F8C" w:rsidP="00607F8C">
      <w:pPr>
        <w:spacing w:line="276" w:lineRule="auto"/>
      </w:pPr>
      <w:r>
        <w:br/>
        <w:t>Considered Enhanced Learning Project (ELP), work done outside of class</w:t>
      </w:r>
    </w:p>
    <w:p w:rsidR="00607F8C" w:rsidRDefault="00607F8C" w:rsidP="00607F8C">
      <w:pPr>
        <w:spacing w:line="276" w:lineRule="auto"/>
      </w:pPr>
      <w:proofErr w:type="spellStart"/>
      <w:r w:rsidRPr="00452C3D">
        <w:rPr>
          <w:b/>
        </w:rPr>
        <w:lastRenderedPageBreak/>
        <w:t>WebClass</w:t>
      </w:r>
      <w:proofErr w:type="spellEnd"/>
      <w:r w:rsidRPr="00452C3D">
        <w:rPr>
          <w:b/>
        </w:rPr>
        <w:t xml:space="preserve"> lesson (non-online courses) -</w:t>
      </w:r>
      <w:r>
        <w:t xml:space="preserve"> </w:t>
      </w:r>
      <w:r>
        <w:br/>
        <w:t>Considered ELP, work done outside of class</w:t>
      </w:r>
    </w:p>
    <w:p w:rsidR="00607F8C" w:rsidRDefault="00607F8C" w:rsidP="00607F8C">
      <w:pPr>
        <w:spacing w:line="276" w:lineRule="auto"/>
      </w:pPr>
      <w:r w:rsidRPr="00452C3D">
        <w:rPr>
          <w:b/>
        </w:rPr>
        <w:t>Lab Work -</w:t>
      </w:r>
      <w:r>
        <w:t xml:space="preserve"> </w:t>
      </w:r>
      <w:r>
        <w:br/>
        <w:t>Considered Lab Hours</w:t>
      </w:r>
    </w:p>
    <w:p w:rsidR="00607F8C" w:rsidRDefault="00607F8C" w:rsidP="00607F8C">
      <w:pPr>
        <w:spacing w:line="276" w:lineRule="auto"/>
      </w:pPr>
      <w:r w:rsidRPr="00452C3D">
        <w:rPr>
          <w:b/>
        </w:rPr>
        <w:t>Quiz, Midterm or Final -</w:t>
      </w:r>
      <w:r>
        <w:t xml:space="preserve"> </w:t>
      </w:r>
      <w:r>
        <w:br/>
        <w:t>Considered Lecture Hours</w:t>
      </w:r>
    </w:p>
    <w:p w:rsidR="00D343D8" w:rsidRPr="00654974" w:rsidRDefault="00D343D8">
      <w:pPr>
        <w:rPr>
          <w:rFonts w:cs="Arial"/>
        </w:rPr>
      </w:pPr>
    </w:p>
    <w:tbl>
      <w:tblPr>
        <w:tblW w:w="0" w:type="auto"/>
        <w:tblInd w:w="147" w:type="dxa"/>
        <w:tblLayout w:type="fixed"/>
        <w:tblCellMar>
          <w:top w:w="29" w:type="dxa"/>
          <w:left w:w="115" w:type="dxa"/>
          <w:right w:w="115" w:type="dxa"/>
        </w:tblCellMar>
        <w:tblLook w:val="0000"/>
      </w:tblPr>
      <w:tblGrid>
        <w:gridCol w:w="1803"/>
        <w:gridCol w:w="2497"/>
        <w:gridCol w:w="888"/>
        <w:gridCol w:w="900"/>
        <w:gridCol w:w="900"/>
        <w:gridCol w:w="900"/>
        <w:gridCol w:w="1409"/>
      </w:tblGrid>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600BD8" w:rsidRDefault="00600BD8" w:rsidP="00457421">
            <w:pPr>
              <w:pStyle w:val="Heading1"/>
            </w:pPr>
            <w:r>
              <w:t>Week 1</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r>
      <w:tr w:rsidR="00600BD8" w:rsidTr="00457421">
        <w:trPr>
          <w:trHeight w:val="395"/>
        </w:trPr>
        <w:tc>
          <w:tcPr>
            <w:tcW w:w="1803"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br/>
              <w:t>Type</w:t>
            </w:r>
          </w:p>
        </w:tc>
        <w:tc>
          <w:tcPr>
            <w:tcW w:w="2497"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br/>
              <w:t>Topic/Description</w:t>
            </w:r>
          </w:p>
        </w:tc>
        <w:tc>
          <w:tcPr>
            <w:tcW w:w="888"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ELP</w:t>
            </w:r>
            <w:r>
              <w:br/>
              <w:t>Hours</w:t>
            </w:r>
          </w:p>
        </w:tc>
        <w:tc>
          <w:tcPr>
            <w:tcW w:w="90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Point</w:t>
            </w:r>
            <w:r>
              <w:br/>
              <w:t>Value</w:t>
            </w:r>
          </w:p>
        </w:tc>
        <w:tc>
          <w:tcPr>
            <w:tcW w:w="1409"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br/>
              <w:t>Due</w:t>
            </w: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LEC 1A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Pr="00253950" w:rsidRDefault="00600BD8" w:rsidP="00600BD8">
            <w:pPr>
              <w:pStyle w:val="Subtitle"/>
              <w:rPr>
                <w:rFonts w:cs="Arial"/>
                <w:szCs w:val="20"/>
              </w:rPr>
            </w:pPr>
            <w:r w:rsidRPr="00253950">
              <w:rPr>
                <w:rFonts w:cs="Arial"/>
                <w:szCs w:val="20"/>
              </w:rPr>
              <w:t>Intro to Systems Analysis &amp; Design</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417393" w:rsidP="00600BD8">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LEC 1B</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Pr="00253950" w:rsidRDefault="00600BD8" w:rsidP="00600BD8">
            <w:pPr>
              <w:pStyle w:val="Subtitle"/>
              <w:rPr>
                <w:rFonts w:cs="Arial"/>
              </w:rPr>
            </w:pPr>
            <w:r w:rsidRPr="00253950">
              <w:rPr>
                <w:rFonts w:cs="Arial"/>
                <w:szCs w:val="20"/>
              </w:rPr>
              <w:t>Preliminary Investigation</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417393" w:rsidP="00600BD8">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0B17F0"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0B17F0" w:rsidRDefault="000B17F0" w:rsidP="00600BD8">
            <w:pPr>
              <w:pStyle w:val="Subtitle"/>
            </w:pPr>
            <w:r>
              <w:t>LEC 1C</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0B17F0" w:rsidRPr="00253950" w:rsidRDefault="000B17F0" w:rsidP="00600BD8">
            <w:pPr>
              <w:pStyle w:val="Subtitle"/>
              <w:rPr>
                <w:rFonts w:cs="Arial"/>
                <w:szCs w:val="20"/>
              </w:rPr>
            </w:pPr>
            <w:r>
              <w:rPr>
                <w:rFonts w:cs="Arial"/>
                <w:szCs w:val="20"/>
              </w:rPr>
              <w:t>Managing Systems Project</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0B17F0" w:rsidRDefault="007A009B" w:rsidP="00600BD8">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0B17F0" w:rsidRDefault="000B17F0"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0B17F0" w:rsidRDefault="000B17F0"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0B17F0" w:rsidRDefault="000B17F0"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0B17F0" w:rsidRDefault="000B17F0" w:rsidP="00600BD8">
            <w:pPr>
              <w:pStyle w:val="Subtitle"/>
            </w:pP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LAB 1A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Pr="00253950" w:rsidRDefault="00600BD8" w:rsidP="00600BD8">
            <w:pPr>
              <w:pStyle w:val="Subtitle"/>
              <w:rPr>
                <w:rFonts w:cs="Arial"/>
                <w:szCs w:val="20"/>
              </w:rPr>
            </w:pPr>
            <w:r w:rsidRPr="00253950">
              <w:rPr>
                <w:rFonts w:cs="Arial"/>
                <w:szCs w:val="20"/>
              </w:rPr>
              <w:t>Exercise 1: Business Profile Memo</w:t>
            </w:r>
          </w:p>
          <w:p w:rsidR="00600BD8" w:rsidRPr="00253950" w:rsidRDefault="00600BD8" w:rsidP="00600BD8">
            <w:pPr>
              <w:pStyle w:val="Subtitle"/>
              <w:rPr>
                <w:rFonts w:cs="Arial"/>
              </w:rPr>
            </w:pPr>
            <w:r w:rsidRPr="00253950">
              <w:rPr>
                <w:rFonts w:cs="Arial"/>
                <w:szCs w:val="20"/>
              </w:rPr>
              <w:t>Evaluation: graded</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D613F2" w:rsidP="00600BD8">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r>
              <w:t>5</w:t>
            </w: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1694B" w:rsidP="00600BD8">
            <w:pPr>
              <w:pStyle w:val="Subtitle"/>
            </w:pPr>
            <w:r>
              <w:t>Next Class Meeting</w:t>
            </w: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LAB 1B</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Pr="00253950" w:rsidRDefault="00600BD8" w:rsidP="00600BD8">
            <w:pPr>
              <w:pStyle w:val="Subtitle"/>
              <w:rPr>
                <w:rFonts w:cs="Arial"/>
                <w:szCs w:val="20"/>
              </w:rPr>
            </w:pPr>
            <w:r w:rsidRPr="00253950">
              <w:rPr>
                <w:rFonts w:cs="Arial"/>
                <w:szCs w:val="20"/>
              </w:rPr>
              <w:t>Exercise 2: Project Scope</w:t>
            </w:r>
          </w:p>
          <w:p w:rsidR="00600BD8" w:rsidRPr="00253950" w:rsidRDefault="00600BD8" w:rsidP="00600BD8">
            <w:pPr>
              <w:pStyle w:val="Subtitle"/>
              <w:rPr>
                <w:rFonts w:cs="Arial"/>
              </w:rPr>
            </w:pPr>
            <w:r w:rsidRPr="00253950">
              <w:rPr>
                <w:rFonts w:cs="Arial"/>
                <w:szCs w:val="20"/>
              </w:rPr>
              <w:t>Evaluation: graded</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D613F2" w:rsidP="00600BD8">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r>
              <w:t>5</w:t>
            </w: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1694B" w:rsidP="00600BD8">
            <w:pPr>
              <w:pStyle w:val="Subtitle"/>
            </w:pPr>
            <w:r>
              <w:t>Next Class Meeting</w:t>
            </w: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ELP 1A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Pr="00253950" w:rsidRDefault="00600BD8" w:rsidP="00600BD8">
            <w:pPr>
              <w:pStyle w:val="Subtitle"/>
              <w:rPr>
                <w:rFonts w:cs="Arial"/>
                <w:szCs w:val="20"/>
              </w:rPr>
            </w:pPr>
            <w:r w:rsidRPr="00253950">
              <w:rPr>
                <w:rFonts w:cs="Arial"/>
                <w:szCs w:val="20"/>
              </w:rPr>
              <w:t>Read Chapters 1 &amp; 2</w:t>
            </w:r>
          </w:p>
          <w:p w:rsidR="00600BD8" w:rsidRPr="00253950" w:rsidRDefault="00600BD8" w:rsidP="00600BD8">
            <w:pPr>
              <w:pStyle w:val="Subtitle"/>
              <w:rPr>
                <w:rFonts w:cs="Arial"/>
                <w:szCs w:val="20"/>
              </w:rPr>
            </w:pPr>
            <w:r w:rsidRPr="00253950">
              <w:rPr>
                <w:rFonts w:cs="Arial"/>
                <w:szCs w:val="20"/>
              </w:rPr>
              <w:t>56 pages</w:t>
            </w:r>
          </w:p>
          <w:p w:rsidR="00600BD8" w:rsidRPr="00253950" w:rsidRDefault="00600BD8" w:rsidP="00600BD8">
            <w:pPr>
              <w:pStyle w:val="Subtitle"/>
              <w:rPr>
                <w:rFonts w:cs="Arial"/>
              </w:rPr>
            </w:pPr>
            <w:r w:rsidRPr="00253950">
              <w:rPr>
                <w:rFonts w:cs="Arial"/>
                <w:szCs w:val="20"/>
              </w:rPr>
              <w:t xml:space="preserve">Evaluation: </w:t>
            </w:r>
            <w:r>
              <w:rPr>
                <w:rFonts w:cs="Arial"/>
                <w:szCs w:val="20"/>
              </w:rPr>
              <w:t>E</w:t>
            </w:r>
            <w:r w:rsidRPr="00253950">
              <w:rPr>
                <w:rFonts w:cs="Arial"/>
                <w:szCs w:val="20"/>
              </w:rPr>
              <w:t>xercises/Project</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r>
              <w:t>5.6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ELP 1B</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Pr="00253950" w:rsidRDefault="00600BD8" w:rsidP="00600BD8">
            <w:pPr>
              <w:pStyle w:val="Subtitle"/>
              <w:rPr>
                <w:rFonts w:cs="Arial"/>
                <w:szCs w:val="20"/>
              </w:rPr>
            </w:pPr>
            <w:r w:rsidRPr="00253950">
              <w:rPr>
                <w:rFonts w:cs="Arial"/>
                <w:szCs w:val="20"/>
              </w:rPr>
              <w:t>Read Chapter 3</w:t>
            </w:r>
          </w:p>
          <w:p w:rsidR="00600BD8" w:rsidRPr="00253950" w:rsidRDefault="00600BD8" w:rsidP="00600BD8">
            <w:pPr>
              <w:pStyle w:val="Subtitle"/>
              <w:rPr>
                <w:rFonts w:cs="Arial"/>
                <w:szCs w:val="20"/>
              </w:rPr>
            </w:pPr>
            <w:r w:rsidRPr="00253950">
              <w:rPr>
                <w:rFonts w:cs="Arial"/>
                <w:szCs w:val="20"/>
              </w:rPr>
              <w:t>33 pages</w:t>
            </w:r>
          </w:p>
          <w:p w:rsidR="00600BD8" w:rsidRPr="00253950" w:rsidRDefault="00600BD8" w:rsidP="00600BD8">
            <w:pPr>
              <w:pStyle w:val="Subtitle"/>
              <w:rPr>
                <w:rFonts w:cs="Arial"/>
              </w:rPr>
            </w:pPr>
            <w:r w:rsidRPr="00253950">
              <w:rPr>
                <w:rFonts w:cs="Arial"/>
                <w:szCs w:val="20"/>
              </w:rPr>
              <w:t>Evaluation: Exercises/Projects</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r>
              <w:t>3.3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Total Week 1</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D613F2" w:rsidP="00600BD8">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0B17F0" w:rsidP="00600BD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r>
              <w:t>8.9</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r>
              <w:t>10</w:t>
            </w: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600BD8" w:rsidRDefault="00600BD8" w:rsidP="00457421">
            <w:pPr>
              <w:pStyle w:val="Heading1"/>
            </w:pPr>
            <w:r>
              <w:t>Week 2</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r>
      <w:tr w:rsidR="00600BD8" w:rsidTr="00457421">
        <w:trPr>
          <w:trHeight w:val="395"/>
        </w:trPr>
        <w:tc>
          <w:tcPr>
            <w:tcW w:w="1803"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br/>
              <w:t>Type</w:t>
            </w:r>
          </w:p>
        </w:tc>
        <w:tc>
          <w:tcPr>
            <w:tcW w:w="2497"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br/>
              <w:t>Topic/Description</w:t>
            </w:r>
          </w:p>
        </w:tc>
        <w:tc>
          <w:tcPr>
            <w:tcW w:w="888"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ELP</w:t>
            </w:r>
            <w:r>
              <w:br/>
              <w:t>Hours</w:t>
            </w:r>
          </w:p>
        </w:tc>
        <w:tc>
          <w:tcPr>
            <w:tcW w:w="90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Point</w:t>
            </w:r>
            <w:r>
              <w:br/>
              <w:t>Value</w:t>
            </w:r>
          </w:p>
        </w:tc>
        <w:tc>
          <w:tcPr>
            <w:tcW w:w="1409"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br/>
              <w:t>Due</w:t>
            </w: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LEC 2A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Pr="00C6237A" w:rsidRDefault="00600BD8" w:rsidP="00600BD8">
            <w:pPr>
              <w:pStyle w:val="Subtitle"/>
              <w:rPr>
                <w:rFonts w:cs="Arial"/>
              </w:rPr>
            </w:pPr>
            <w:r w:rsidRPr="00C6237A">
              <w:rPr>
                <w:rFonts w:cs="Arial"/>
                <w:szCs w:val="20"/>
              </w:rPr>
              <w:t>Requirements Modeling</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7A009B" w:rsidP="00600BD8">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LEC 2B</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Pr="00C6237A" w:rsidRDefault="00600BD8" w:rsidP="00600BD8">
            <w:pPr>
              <w:pStyle w:val="Subtitle"/>
              <w:rPr>
                <w:rFonts w:cs="Arial"/>
                <w:szCs w:val="20"/>
              </w:rPr>
            </w:pPr>
            <w:r w:rsidRPr="00C6237A">
              <w:rPr>
                <w:rFonts w:cs="Arial"/>
                <w:szCs w:val="20"/>
              </w:rPr>
              <w:t>Communication, Cost-Benefit Analysis</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7A009B" w:rsidP="00600BD8">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LAB 2A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Pr="00C6237A" w:rsidRDefault="00600BD8" w:rsidP="00600BD8">
            <w:pPr>
              <w:pStyle w:val="Subtitle"/>
              <w:rPr>
                <w:rFonts w:cs="Arial"/>
                <w:szCs w:val="20"/>
              </w:rPr>
            </w:pPr>
            <w:r w:rsidRPr="00C6237A">
              <w:rPr>
                <w:rFonts w:cs="Arial"/>
                <w:szCs w:val="20"/>
              </w:rPr>
              <w:t>Requirements Determination</w:t>
            </w:r>
          </w:p>
          <w:p w:rsidR="00600BD8" w:rsidRPr="00C6237A" w:rsidRDefault="00600BD8" w:rsidP="00600BD8">
            <w:pPr>
              <w:pStyle w:val="Subtitle"/>
              <w:rPr>
                <w:rFonts w:cs="Arial"/>
              </w:rPr>
            </w:pPr>
            <w:r w:rsidRPr="00C6237A">
              <w:rPr>
                <w:rFonts w:cs="Arial"/>
                <w:szCs w:val="20"/>
              </w:rPr>
              <w:t>Evaluation: To be included in Project Proposal 1</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Pr="00417393" w:rsidRDefault="007A009B" w:rsidP="00600BD8">
            <w:pPr>
              <w:pStyle w:val="Subtitle"/>
              <w:jc w:val="center"/>
              <w:rPr>
                <w:color w:val="auto"/>
              </w:rPr>
            </w:pPr>
            <w:r>
              <w:rPr>
                <w:color w:val="auto"/>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721D13" w:rsidP="00600BD8">
            <w:pPr>
              <w:pStyle w:val="Subtitle"/>
            </w:pPr>
            <w:r>
              <w:t>Week 3</w:t>
            </w: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LAB 2C</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Pr="00C6237A" w:rsidRDefault="00600BD8" w:rsidP="00600BD8">
            <w:pPr>
              <w:pStyle w:val="Subtitle"/>
              <w:rPr>
                <w:rFonts w:cs="Arial"/>
                <w:szCs w:val="20"/>
              </w:rPr>
            </w:pPr>
            <w:r w:rsidRPr="00C6237A">
              <w:rPr>
                <w:rFonts w:cs="Arial"/>
                <w:szCs w:val="20"/>
              </w:rPr>
              <w:t>Cost-Benefit Analysis</w:t>
            </w:r>
          </w:p>
          <w:p w:rsidR="00600BD8" w:rsidRPr="00C6237A" w:rsidRDefault="00600BD8" w:rsidP="00600BD8">
            <w:pPr>
              <w:pStyle w:val="Subtitle"/>
              <w:rPr>
                <w:rFonts w:cs="Arial"/>
                <w:szCs w:val="20"/>
              </w:rPr>
            </w:pPr>
            <w:r w:rsidRPr="00C6237A">
              <w:rPr>
                <w:rFonts w:cs="Arial"/>
                <w:szCs w:val="20"/>
              </w:rPr>
              <w:t>Evaluation: To be included in Project Proposal 1</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7A009B" w:rsidP="00600BD8">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721D13" w:rsidP="00600BD8">
            <w:pPr>
              <w:pStyle w:val="Subtitle"/>
            </w:pPr>
            <w:r>
              <w:t>Week 3</w:t>
            </w: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lastRenderedPageBreak/>
              <w:t>ELP 2A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Pr="00C6237A" w:rsidRDefault="00600BD8" w:rsidP="00600BD8">
            <w:pPr>
              <w:pStyle w:val="Subtitle"/>
              <w:rPr>
                <w:rFonts w:cs="Arial"/>
                <w:szCs w:val="20"/>
              </w:rPr>
            </w:pPr>
            <w:r w:rsidRPr="00C6237A">
              <w:rPr>
                <w:rFonts w:cs="Arial"/>
                <w:szCs w:val="20"/>
              </w:rPr>
              <w:t>Read Chapter 4, 32 pages</w:t>
            </w:r>
          </w:p>
          <w:p w:rsidR="00600BD8" w:rsidRPr="00C6237A" w:rsidRDefault="00600BD8" w:rsidP="00600BD8">
            <w:pPr>
              <w:pStyle w:val="Subtitle"/>
              <w:rPr>
                <w:rFonts w:cs="Arial"/>
              </w:rPr>
            </w:pPr>
            <w:r w:rsidRPr="00C6237A">
              <w:rPr>
                <w:rFonts w:cs="Arial"/>
                <w:szCs w:val="20"/>
              </w:rPr>
              <w:t>Evaluation: Exercises/Projects</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r>
              <w:t>3.2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ELP 2B</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Pr="00C6237A" w:rsidRDefault="00600BD8" w:rsidP="00600BD8">
            <w:pPr>
              <w:pStyle w:val="Subtitle"/>
              <w:rPr>
                <w:rFonts w:cs="Arial"/>
                <w:szCs w:val="20"/>
              </w:rPr>
            </w:pPr>
            <w:r w:rsidRPr="00C6237A">
              <w:rPr>
                <w:rFonts w:cs="Arial"/>
                <w:szCs w:val="20"/>
              </w:rPr>
              <w:t xml:space="preserve">Read Toolkits 1 &amp; 3, 31 pages </w:t>
            </w:r>
          </w:p>
          <w:p w:rsidR="00600BD8" w:rsidRPr="00C6237A" w:rsidRDefault="00600BD8" w:rsidP="00600BD8">
            <w:pPr>
              <w:pStyle w:val="Subtitle"/>
              <w:rPr>
                <w:rFonts w:cs="Arial"/>
                <w:szCs w:val="20"/>
              </w:rPr>
            </w:pPr>
            <w:r w:rsidRPr="00C6237A">
              <w:rPr>
                <w:rFonts w:cs="Arial"/>
                <w:szCs w:val="20"/>
              </w:rPr>
              <w:t>Evaluation: Exercises/Projects</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r>
              <w:t>3.1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D613F2"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D613F2" w:rsidRDefault="00D613F2" w:rsidP="00600BD8">
            <w:pPr>
              <w:pStyle w:val="Subtitle"/>
            </w:pPr>
            <w:r>
              <w:t>Total Week 2</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D613F2" w:rsidRDefault="00D613F2" w:rsidP="00600BD8">
            <w:pPr>
              <w:pStyle w:val="Subtitle"/>
            </w:pP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D613F2" w:rsidRDefault="00D613F2" w:rsidP="00D613F2">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613F2" w:rsidRDefault="00D613F2" w:rsidP="00D613F2">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613F2" w:rsidRDefault="00D613F2" w:rsidP="00600BD8">
            <w:pPr>
              <w:pStyle w:val="Subtitle"/>
              <w:jc w:val="center"/>
            </w:pPr>
            <w:r>
              <w:t>6.3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613F2" w:rsidRDefault="00D613F2" w:rsidP="00600BD8">
            <w:pPr>
              <w:pStyle w:val="Subtitle"/>
              <w:jc w:val="center"/>
            </w:pPr>
            <w:r>
              <w:t>0</w:t>
            </w: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D613F2" w:rsidRDefault="00D613F2" w:rsidP="00600BD8">
            <w:pPr>
              <w:pStyle w:val="Subtitle"/>
            </w:pP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600BD8" w:rsidRDefault="00600BD8" w:rsidP="00457421">
            <w:pPr>
              <w:pStyle w:val="Heading1"/>
            </w:pPr>
            <w:r>
              <w:t>Week 3</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r>
      <w:tr w:rsidR="00600BD8" w:rsidTr="00457421">
        <w:trPr>
          <w:trHeight w:val="395"/>
        </w:trPr>
        <w:tc>
          <w:tcPr>
            <w:tcW w:w="1803"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br/>
              <w:t>Type</w:t>
            </w:r>
          </w:p>
        </w:tc>
        <w:tc>
          <w:tcPr>
            <w:tcW w:w="2497"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br/>
              <w:t>Topic/Description</w:t>
            </w:r>
          </w:p>
        </w:tc>
        <w:tc>
          <w:tcPr>
            <w:tcW w:w="888"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ELP</w:t>
            </w:r>
            <w:r>
              <w:br/>
              <w:t>Hours</w:t>
            </w:r>
          </w:p>
        </w:tc>
        <w:tc>
          <w:tcPr>
            <w:tcW w:w="90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Point</w:t>
            </w:r>
            <w:r>
              <w:br/>
              <w:t>Value</w:t>
            </w:r>
          </w:p>
        </w:tc>
        <w:tc>
          <w:tcPr>
            <w:tcW w:w="1409"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br/>
              <w:t>Due</w:t>
            </w: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LEC 3A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Pr="003E3FA2" w:rsidRDefault="00600BD8" w:rsidP="00600BD8">
            <w:pPr>
              <w:pStyle w:val="Subtitle"/>
              <w:rPr>
                <w:rFonts w:cs="Arial"/>
              </w:rPr>
            </w:pPr>
            <w:r w:rsidRPr="003E3FA2">
              <w:rPr>
                <w:rFonts w:cs="Arial"/>
                <w:szCs w:val="20"/>
              </w:rPr>
              <w:t xml:space="preserve">Data </w:t>
            </w:r>
            <w:r w:rsidR="007A009B">
              <w:rPr>
                <w:rFonts w:cs="Arial"/>
                <w:szCs w:val="20"/>
              </w:rPr>
              <w:t xml:space="preserve">and </w:t>
            </w:r>
            <w:r w:rsidRPr="003E3FA2">
              <w:rPr>
                <w:rFonts w:cs="Arial"/>
                <w:szCs w:val="20"/>
              </w:rPr>
              <w:t>Process Modeling</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7A009B" w:rsidP="00600BD8">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LEC 3B</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Pr="003E3FA2" w:rsidRDefault="00600BD8" w:rsidP="00600BD8">
            <w:pPr>
              <w:pStyle w:val="Subtitle"/>
              <w:rPr>
                <w:rFonts w:cs="Arial"/>
                <w:szCs w:val="20"/>
              </w:rPr>
            </w:pPr>
            <w:r w:rsidRPr="003E3FA2">
              <w:rPr>
                <w:rFonts w:cs="Arial"/>
                <w:szCs w:val="20"/>
              </w:rPr>
              <w:t>Transition to Systems Design</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7A009B" w:rsidP="00600BD8">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LEC 3C</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Pr="003E3FA2" w:rsidRDefault="00600BD8" w:rsidP="00600BD8">
            <w:pPr>
              <w:pStyle w:val="Subtitle"/>
              <w:rPr>
                <w:rFonts w:cs="Arial"/>
                <w:szCs w:val="20"/>
              </w:rPr>
            </w:pPr>
            <w:r w:rsidRPr="003E3FA2">
              <w:rPr>
                <w:rFonts w:cs="Arial"/>
                <w:szCs w:val="20"/>
              </w:rPr>
              <w:t>Systems Design: Input &amp; Output Design</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0B17F0" w:rsidP="00600BD8">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LEC 3D</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Pr="003E3FA2" w:rsidRDefault="00600BD8" w:rsidP="00600BD8">
            <w:pPr>
              <w:pStyle w:val="Subtitle"/>
              <w:rPr>
                <w:rFonts w:cs="Arial"/>
                <w:szCs w:val="20"/>
              </w:rPr>
            </w:pPr>
            <w:r w:rsidRPr="003E3FA2">
              <w:rPr>
                <w:rFonts w:cs="Arial"/>
                <w:szCs w:val="20"/>
              </w:rPr>
              <w:t>Data Design</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0B17F0" w:rsidP="00600BD8">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LAB 3A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600BD8" w:rsidP="00600BD8">
            <w:pPr>
              <w:pStyle w:val="Subtitle"/>
              <w:rPr>
                <w:rFonts w:cs="Arial"/>
                <w:szCs w:val="20"/>
              </w:rPr>
            </w:pPr>
            <w:r w:rsidRPr="003E3FA2">
              <w:rPr>
                <w:rFonts w:cs="Arial"/>
                <w:szCs w:val="20"/>
              </w:rPr>
              <w:t>DFD</w:t>
            </w:r>
            <w:r w:rsidR="00866E40">
              <w:rPr>
                <w:rFonts w:cs="Arial"/>
                <w:szCs w:val="20"/>
              </w:rPr>
              <w:t xml:space="preserve"> </w:t>
            </w:r>
            <w:r w:rsidRPr="003E3FA2">
              <w:rPr>
                <w:rFonts w:cs="Arial"/>
                <w:szCs w:val="20"/>
              </w:rPr>
              <w:t xml:space="preserve">Evaluation: </w:t>
            </w:r>
            <w:r>
              <w:rPr>
                <w:rFonts w:cs="Arial"/>
                <w:szCs w:val="20"/>
              </w:rPr>
              <w:t>T</w:t>
            </w:r>
            <w:r w:rsidRPr="003E3FA2">
              <w:rPr>
                <w:rFonts w:cs="Arial"/>
                <w:szCs w:val="20"/>
              </w:rPr>
              <w:t>o be</w:t>
            </w:r>
            <w:r>
              <w:rPr>
                <w:rFonts w:cs="Arial"/>
                <w:szCs w:val="20"/>
              </w:rPr>
              <w:t xml:space="preserve"> included in Project Proposal 2</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Pr="007A009B" w:rsidRDefault="00D613F2" w:rsidP="00600BD8">
            <w:pPr>
              <w:pStyle w:val="Subtitle"/>
              <w:jc w:val="center"/>
              <w:rPr>
                <w:color w:val="auto"/>
              </w:rPr>
            </w:pPr>
            <w:r w:rsidRPr="007A009B">
              <w:rPr>
                <w:color w:val="auto"/>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721D13" w:rsidP="00600BD8">
            <w:pPr>
              <w:pStyle w:val="Subtitle"/>
            </w:pPr>
            <w:r>
              <w:t>Week 4</w:t>
            </w: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LAB 3B</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rPr>
                <w:rFonts w:cs="Arial"/>
                <w:szCs w:val="20"/>
              </w:rPr>
            </w:pPr>
            <w:r w:rsidRPr="003E3FA2">
              <w:rPr>
                <w:rFonts w:cs="Arial"/>
                <w:szCs w:val="20"/>
              </w:rPr>
              <w:t>User Interface Design</w:t>
            </w:r>
          </w:p>
          <w:p w:rsidR="00600BD8" w:rsidRPr="003E3FA2" w:rsidRDefault="00600BD8" w:rsidP="00600BD8">
            <w:pPr>
              <w:pStyle w:val="Subtitle"/>
              <w:rPr>
                <w:rFonts w:cs="Arial"/>
                <w:szCs w:val="20"/>
              </w:rPr>
            </w:pPr>
            <w:r w:rsidRPr="003E3FA2">
              <w:rPr>
                <w:rFonts w:cs="Arial"/>
                <w:szCs w:val="20"/>
              </w:rPr>
              <w:t>Evaluation:</w:t>
            </w:r>
            <w:r>
              <w:rPr>
                <w:rFonts w:cs="Arial"/>
                <w:szCs w:val="20"/>
              </w:rPr>
              <w:t xml:space="preserve"> T</w:t>
            </w:r>
            <w:r w:rsidRPr="003E3FA2">
              <w:rPr>
                <w:rFonts w:cs="Arial"/>
                <w:szCs w:val="20"/>
              </w:rPr>
              <w:t>o be</w:t>
            </w:r>
            <w:r>
              <w:rPr>
                <w:rFonts w:cs="Arial"/>
                <w:szCs w:val="20"/>
              </w:rPr>
              <w:t xml:space="preserve"> included in Project Proposal 2</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Pr="007A009B" w:rsidRDefault="00D613F2" w:rsidP="00600BD8">
            <w:pPr>
              <w:pStyle w:val="Subtitle"/>
              <w:jc w:val="center"/>
              <w:rPr>
                <w:color w:val="auto"/>
              </w:rPr>
            </w:pPr>
            <w:r w:rsidRPr="007A009B">
              <w:rPr>
                <w:color w:val="auto"/>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721D13" w:rsidP="00600BD8">
            <w:pPr>
              <w:pStyle w:val="Subtitle"/>
            </w:pPr>
            <w:r>
              <w:t>Week 4</w:t>
            </w: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LAB 3C</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rPr>
                <w:rFonts w:cs="Arial"/>
                <w:szCs w:val="20"/>
              </w:rPr>
            </w:pPr>
            <w:r w:rsidRPr="003E3FA2">
              <w:rPr>
                <w:rFonts w:cs="Arial"/>
                <w:szCs w:val="20"/>
              </w:rPr>
              <w:t>Data Design</w:t>
            </w:r>
          </w:p>
          <w:p w:rsidR="00600BD8" w:rsidRPr="003E3FA2" w:rsidRDefault="00600BD8" w:rsidP="00600BD8">
            <w:pPr>
              <w:pStyle w:val="Subtitle"/>
              <w:rPr>
                <w:rFonts w:cs="Arial"/>
                <w:szCs w:val="20"/>
              </w:rPr>
            </w:pPr>
            <w:r w:rsidRPr="003E3FA2">
              <w:rPr>
                <w:rFonts w:cs="Arial"/>
                <w:szCs w:val="20"/>
              </w:rPr>
              <w:t xml:space="preserve">Evaluation: </w:t>
            </w:r>
            <w:r>
              <w:rPr>
                <w:rFonts w:cs="Arial"/>
                <w:szCs w:val="20"/>
              </w:rPr>
              <w:t>T</w:t>
            </w:r>
            <w:r w:rsidRPr="003E3FA2">
              <w:rPr>
                <w:rFonts w:cs="Arial"/>
                <w:szCs w:val="20"/>
              </w:rPr>
              <w:t>o be</w:t>
            </w:r>
            <w:r>
              <w:rPr>
                <w:rFonts w:cs="Arial"/>
                <w:szCs w:val="20"/>
              </w:rPr>
              <w:t xml:space="preserve"> included in Project Proposal 2</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Pr="007A009B" w:rsidRDefault="00D613F2" w:rsidP="00600BD8">
            <w:pPr>
              <w:pStyle w:val="Subtitle"/>
              <w:jc w:val="center"/>
              <w:rPr>
                <w:color w:val="auto"/>
              </w:rPr>
            </w:pPr>
            <w:r w:rsidRPr="007A009B">
              <w:rPr>
                <w:color w:val="auto"/>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721D13" w:rsidP="00600BD8">
            <w:pPr>
              <w:pStyle w:val="Subtitle"/>
            </w:pPr>
            <w:r>
              <w:t>Week 4</w:t>
            </w: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LAB 3D</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rPr>
                <w:rFonts w:cs="Arial"/>
                <w:szCs w:val="20"/>
              </w:rPr>
            </w:pPr>
            <w:r w:rsidRPr="003E3FA2">
              <w:rPr>
                <w:rFonts w:cs="Arial"/>
                <w:szCs w:val="20"/>
              </w:rPr>
              <w:t xml:space="preserve">Project Proposal </w:t>
            </w:r>
            <w:r w:rsidR="007A009B">
              <w:rPr>
                <w:rFonts w:cs="Arial"/>
                <w:szCs w:val="20"/>
              </w:rPr>
              <w:t>1</w:t>
            </w:r>
          </w:p>
          <w:p w:rsidR="00600BD8" w:rsidRPr="003E3FA2" w:rsidRDefault="00600BD8" w:rsidP="00600BD8">
            <w:pPr>
              <w:pStyle w:val="Subtitle"/>
              <w:rPr>
                <w:rFonts w:cs="Arial"/>
                <w:szCs w:val="20"/>
              </w:rPr>
            </w:pPr>
            <w:r w:rsidRPr="003E3FA2">
              <w:rPr>
                <w:rFonts w:cs="Arial"/>
                <w:szCs w:val="20"/>
              </w:rPr>
              <w:t>Evaluation: graded, 10 points</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D613F2" w:rsidP="00600BD8">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7A009B" w:rsidP="00600BD8">
            <w:pPr>
              <w:pStyle w:val="Subtitle"/>
              <w:jc w:val="center"/>
            </w:pPr>
            <w:r>
              <w:t>10</w:t>
            </w: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845F01" w:rsidP="00600BD8">
            <w:pPr>
              <w:pStyle w:val="Subtitle"/>
            </w:pPr>
            <w:r>
              <w:t>By the End of the Class</w:t>
            </w: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ELP 3A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Pr="003E3FA2" w:rsidRDefault="00D432FD" w:rsidP="00600BD8">
            <w:pPr>
              <w:pStyle w:val="Subtitle"/>
              <w:rPr>
                <w:rFonts w:cs="Arial"/>
                <w:szCs w:val="20"/>
              </w:rPr>
            </w:pPr>
            <w:r>
              <w:rPr>
                <w:rFonts w:cs="Arial"/>
                <w:szCs w:val="20"/>
              </w:rPr>
              <w:t>Read Chapters 5 &amp; 6</w:t>
            </w:r>
          </w:p>
          <w:p w:rsidR="00600BD8" w:rsidRDefault="00D432FD" w:rsidP="00600BD8">
            <w:pPr>
              <w:pStyle w:val="Subtitle"/>
              <w:rPr>
                <w:rFonts w:cs="Arial"/>
                <w:szCs w:val="20"/>
              </w:rPr>
            </w:pPr>
            <w:r>
              <w:rPr>
                <w:rFonts w:cs="Arial"/>
                <w:szCs w:val="20"/>
              </w:rPr>
              <w:t>76</w:t>
            </w:r>
            <w:r w:rsidR="00600BD8">
              <w:rPr>
                <w:rFonts w:cs="Arial"/>
                <w:szCs w:val="20"/>
              </w:rPr>
              <w:t xml:space="preserve"> pages</w:t>
            </w:r>
          </w:p>
          <w:p w:rsidR="00600BD8" w:rsidRPr="003E3FA2" w:rsidRDefault="00600BD8" w:rsidP="00600BD8">
            <w:pPr>
              <w:pStyle w:val="Subtitle"/>
              <w:rPr>
                <w:rFonts w:cs="Arial"/>
              </w:rPr>
            </w:pPr>
            <w:r w:rsidRPr="003E3FA2">
              <w:rPr>
                <w:rFonts w:cs="Arial"/>
                <w:szCs w:val="20"/>
              </w:rPr>
              <w:t>Evaluation:</w:t>
            </w:r>
            <w:r>
              <w:rPr>
                <w:rFonts w:cs="Arial"/>
                <w:szCs w:val="20"/>
              </w:rPr>
              <w:t xml:space="preserve"> </w:t>
            </w:r>
            <w:r w:rsidRPr="003E3FA2">
              <w:rPr>
                <w:rFonts w:cs="Arial"/>
                <w:szCs w:val="20"/>
              </w:rPr>
              <w:t>Exercises/Projects</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D432FD" w:rsidP="00600BD8">
            <w:pPr>
              <w:pStyle w:val="Subtitle"/>
              <w:jc w:val="center"/>
            </w:pPr>
            <w:r>
              <w:t>7.6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600BD8"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ELP 3B</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rPr>
                <w:rFonts w:cs="Arial"/>
                <w:szCs w:val="20"/>
              </w:rPr>
            </w:pPr>
            <w:r w:rsidRPr="003E3FA2">
              <w:rPr>
                <w:rFonts w:cs="Arial"/>
                <w:szCs w:val="20"/>
              </w:rPr>
              <w:t>Read Chapters 7</w:t>
            </w:r>
            <w:r w:rsidR="00D432FD">
              <w:rPr>
                <w:rFonts w:cs="Arial"/>
                <w:szCs w:val="20"/>
              </w:rPr>
              <w:t xml:space="preserve"> &amp; 8</w:t>
            </w:r>
            <w:r w:rsidRPr="003E3FA2">
              <w:rPr>
                <w:rFonts w:cs="Arial"/>
                <w:szCs w:val="20"/>
              </w:rPr>
              <w:t>, 47</w:t>
            </w:r>
            <w:r>
              <w:rPr>
                <w:rFonts w:cs="Arial"/>
                <w:szCs w:val="20"/>
              </w:rPr>
              <w:t xml:space="preserve"> pages</w:t>
            </w:r>
          </w:p>
          <w:p w:rsidR="00600BD8" w:rsidRPr="003E3FA2" w:rsidRDefault="00600BD8" w:rsidP="00600BD8">
            <w:pPr>
              <w:pStyle w:val="Subtitle"/>
              <w:rPr>
                <w:rFonts w:cs="Arial"/>
              </w:rPr>
            </w:pPr>
            <w:r w:rsidRPr="003E3FA2">
              <w:rPr>
                <w:rFonts w:cs="Arial"/>
                <w:szCs w:val="20"/>
              </w:rPr>
              <w:t>Evaluation: Exercises/Projects</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r>
              <w:t>4.7</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D432FD"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D432FD">
            <w:pPr>
              <w:pStyle w:val="Subtitle"/>
            </w:pPr>
            <w:r>
              <w:t>ELP 3C</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D432FD">
            <w:pPr>
              <w:pStyle w:val="Subtitle"/>
              <w:rPr>
                <w:rFonts w:cs="Arial"/>
                <w:szCs w:val="20"/>
              </w:rPr>
            </w:pPr>
            <w:r>
              <w:rPr>
                <w:rFonts w:cs="Arial"/>
                <w:szCs w:val="20"/>
              </w:rPr>
              <w:t>Read Chapters 9, 48 pages</w:t>
            </w:r>
          </w:p>
          <w:p w:rsidR="00D432FD" w:rsidRPr="003E3FA2" w:rsidRDefault="00D432FD" w:rsidP="00D432FD">
            <w:pPr>
              <w:pStyle w:val="Subtitle"/>
              <w:rPr>
                <w:rFonts w:cs="Arial"/>
              </w:rPr>
            </w:pPr>
            <w:r w:rsidRPr="003E3FA2">
              <w:rPr>
                <w:rFonts w:cs="Arial"/>
                <w:szCs w:val="20"/>
              </w:rPr>
              <w:t>Evaluation: Exercises/Projects</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D432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D432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D432FD">
            <w:pPr>
              <w:pStyle w:val="Subtitle"/>
              <w:jc w:val="center"/>
            </w:pPr>
            <w:r>
              <w:t>4.8</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D432FD">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p>
        </w:tc>
      </w:tr>
      <w:tr w:rsidR="00D432FD"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r>
              <w:t>Total Week 3</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D613F2">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D613F2">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D432FD">
            <w:pPr>
              <w:pStyle w:val="Subtitle"/>
              <w:jc w:val="center"/>
            </w:pPr>
            <w:r>
              <w:t>17.1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r>
              <w:t>10</w:t>
            </w: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p>
        </w:tc>
      </w:tr>
      <w:tr w:rsidR="00D432FD"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D432FD" w:rsidRDefault="00D432FD" w:rsidP="00457421">
            <w:pPr>
              <w:pStyle w:val="Heading1"/>
            </w:pPr>
            <w:r>
              <w:lastRenderedPageBreak/>
              <w:t>Week 4</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D432FD" w:rsidRDefault="00D432FD" w:rsidP="00780074">
            <w:pPr>
              <w:jc w:val="center"/>
              <w:rPr>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D432FD" w:rsidRDefault="00D432FD"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432FD" w:rsidRDefault="00D432FD"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432FD" w:rsidRDefault="00D432FD"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432FD" w:rsidRDefault="00D432FD" w:rsidP="00780074">
            <w:pPr>
              <w:jc w:val="center"/>
              <w:rPr>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D432FD" w:rsidRDefault="00D432FD" w:rsidP="00780074">
            <w:pPr>
              <w:jc w:val="center"/>
              <w:rPr>
                <w:color w:val="FFFFFF"/>
              </w:rPr>
            </w:pPr>
          </w:p>
        </w:tc>
      </w:tr>
      <w:tr w:rsidR="00D432FD" w:rsidTr="00457421">
        <w:trPr>
          <w:trHeight w:val="395"/>
        </w:trPr>
        <w:tc>
          <w:tcPr>
            <w:tcW w:w="1803"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br/>
              <w:t>Type</w:t>
            </w:r>
          </w:p>
        </w:tc>
        <w:tc>
          <w:tcPr>
            <w:tcW w:w="2497"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br/>
              <w:t>Topic/Description</w:t>
            </w:r>
          </w:p>
        </w:tc>
        <w:tc>
          <w:tcPr>
            <w:tcW w:w="888"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t>ELP</w:t>
            </w:r>
            <w:r>
              <w:br/>
              <w:t>Hours</w:t>
            </w:r>
          </w:p>
        </w:tc>
        <w:tc>
          <w:tcPr>
            <w:tcW w:w="900"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t>Point</w:t>
            </w:r>
            <w:r>
              <w:br/>
              <w:t>Value</w:t>
            </w:r>
          </w:p>
        </w:tc>
        <w:tc>
          <w:tcPr>
            <w:tcW w:w="1409"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br/>
              <w:t>Due</w:t>
            </w:r>
          </w:p>
        </w:tc>
      </w:tr>
      <w:tr w:rsidR="00D432FD"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r>
              <w:t>LEC 4A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D432FD" w:rsidRPr="00A26136" w:rsidRDefault="00D432FD" w:rsidP="00600BD8">
            <w:pPr>
              <w:pStyle w:val="Subtitle"/>
              <w:rPr>
                <w:rFonts w:cs="Arial"/>
                <w:szCs w:val="20"/>
              </w:rPr>
            </w:pPr>
            <w:r w:rsidRPr="00A26136">
              <w:rPr>
                <w:rFonts w:cs="Arial"/>
                <w:szCs w:val="20"/>
              </w:rPr>
              <w:t>Systems Architecture</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p>
        </w:tc>
      </w:tr>
      <w:tr w:rsidR="00D432FD"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r>
              <w:t>LEC 4B</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D432FD" w:rsidRPr="00A26136" w:rsidRDefault="00D432FD" w:rsidP="00600BD8">
            <w:pPr>
              <w:pStyle w:val="Subtitle"/>
              <w:rPr>
                <w:rFonts w:cs="Arial"/>
              </w:rPr>
            </w:pPr>
            <w:r w:rsidRPr="005C6A6B">
              <w:rPr>
                <w:rFonts w:cs="Arial"/>
                <w:szCs w:val="20"/>
              </w:rPr>
              <w:t>Systems Implementation</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p>
        </w:tc>
      </w:tr>
      <w:tr w:rsidR="00D432FD"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5256A4">
            <w:pPr>
              <w:pStyle w:val="Subtitle"/>
            </w:pPr>
            <w:r>
              <w:t>LAB 4A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5256A4">
            <w:pPr>
              <w:pStyle w:val="Subtitle"/>
              <w:rPr>
                <w:rFonts w:cs="Arial"/>
                <w:szCs w:val="20"/>
              </w:rPr>
            </w:pPr>
            <w:r w:rsidRPr="003E3FA2">
              <w:rPr>
                <w:rFonts w:cs="Arial"/>
                <w:szCs w:val="20"/>
              </w:rPr>
              <w:t xml:space="preserve">Project Proposal </w:t>
            </w:r>
            <w:r>
              <w:rPr>
                <w:rFonts w:cs="Arial"/>
                <w:szCs w:val="20"/>
              </w:rPr>
              <w:t>2</w:t>
            </w:r>
          </w:p>
          <w:p w:rsidR="00D432FD" w:rsidRPr="003E3FA2" w:rsidRDefault="00D432FD" w:rsidP="005256A4">
            <w:pPr>
              <w:pStyle w:val="Subtitle"/>
              <w:rPr>
                <w:rFonts w:cs="Arial"/>
                <w:szCs w:val="20"/>
              </w:rPr>
            </w:pPr>
            <w:r w:rsidRPr="003E3FA2">
              <w:rPr>
                <w:rFonts w:cs="Arial"/>
                <w:szCs w:val="20"/>
              </w:rPr>
              <w:t>Evaluation: graded, 10 points</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5256A4">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4C1446" w:rsidP="005256A4">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5256A4">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5256A4">
            <w:pPr>
              <w:pStyle w:val="Subtitle"/>
              <w:jc w:val="center"/>
            </w:pPr>
            <w:r>
              <w:t>10</w:t>
            </w: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845F01" w:rsidP="00600BD8">
            <w:pPr>
              <w:pStyle w:val="Subtitle"/>
            </w:pPr>
            <w:r>
              <w:t>By the End of the Class</w:t>
            </w:r>
          </w:p>
        </w:tc>
      </w:tr>
      <w:tr w:rsidR="00D432FD"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r>
              <w:t>ELP 4A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D432FD" w:rsidRPr="00A26136" w:rsidRDefault="00D432FD" w:rsidP="00D432FD">
            <w:pPr>
              <w:pStyle w:val="Subtitle"/>
              <w:rPr>
                <w:rFonts w:cs="Arial"/>
                <w:szCs w:val="20"/>
              </w:rPr>
            </w:pPr>
            <w:r w:rsidRPr="00A26136">
              <w:rPr>
                <w:rFonts w:cs="Arial"/>
                <w:szCs w:val="20"/>
              </w:rPr>
              <w:t xml:space="preserve">Read </w:t>
            </w:r>
            <w:r>
              <w:rPr>
                <w:rFonts w:cs="Arial"/>
                <w:szCs w:val="20"/>
              </w:rPr>
              <w:t>Chapter 10</w:t>
            </w:r>
          </w:p>
          <w:p w:rsidR="00D432FD" w:rsidRDefault="00D432FD" w:rsidP="00600BD8">
            <w:pPr>
              <w:pStyle w:val="Subtitle"/>
              <w:rPr>
                <w:rFonts w:cs="Arial"/>
                <w:szCs w:val="20"/>
              </w:rPr>
            </w:pPr>
            <w:r>
              <w:rPr>
                <w:rFonts w:cs="Arial"/>
                <w:szCs w:val="20"/>
              </w:rPr>
              <w:t>38 pages</w:t>
            </w:r>
          </w:p>
          <w:p w:rsidR="00D432FD" w:rsidRPr="00A26136" w:rsidRDefault="00D432FD" w:rsidP="00600BD8">
            <w:pPr>
              <w:pStyle w:val="Subtitle"/>
              <w:rPr>
                <w:rFonts w:cs="Arial"/>
              </w:rPr>
            </w:pPr>
            <w:r w:rsidRPr="00A26136">
              <w:rPr>
                <w:rFonts w:cs="Arial"/>
                <w:szCs w:val="20"/>
              </w:rPr>
              <w:t>Evaluation: Exercises/Projects,</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r>
              <w:t>3.8</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p>
        </w:tc>
      </w:tr>
      <w:tr w:rsidR="00D432FD"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r>
              <w:t>ELP 4B</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D432FD" w:rsidRPr="00A26136" w:rsidRDefault="00D432FD" w:rsidP="00600BD8">
            <w:pPr>
              <w:pStyle w:val="Subtitle"/>
              <w:rPr>
                <w:rFonts w:cs="Arial"/>
                <w:szCs w:val="20"/>
              </w:rPr>
            </w:pPr>
            <w:r>
              <w:rPr>
                <w:rFonts w:cs="Arial"/>
                <w:szCs w:val="20"/>
              </w:rPr>
              <w:t>Read Chapter 11</w:t>
            </w:r>
          </w:p>
          <w:p w:rsidR="00D432FD" w:rsidRDefault="004C1446" w:rsidP="00600BD8">
            <w:pPr>
              <w:pStyle w:val="Subtitle"/>
              <w:rPr>
                <w:rFonts w:cs="Arial"/>
                <w:szCs w:val="20"/>
              </w:rPr>
            </w:pPr>
            <w:r>
              <w:rPr>
                <w:rFonts w:cs="Arial"/>
                <w:szCs w:val="20"/>
              </w:rPr>
              <w:t>45</w:t>
            </w:r>
            <w:r w:rsidR="00D432FD">
              <w:rPr>
                <w:rFonts w:cs="Arial"/>
                <w:szCs w:val="20"/>
              </w:rPr>
              <w:t xml:space="preserve"> pages</w:t>
            </w:r>
          </w:p>
          <w:p w:rsidR="00D432FD" w:rsidRPr="00A26136" w:rsidRDefault="00D432FD" w:rsidP="00600BD8">
            <w:pPr>
              <w:pStyle w:val="Subtitle"/>
              <w:rPr>
                <w:rFonts w:cs="Arial"/>
              </w:rPr>
            </w:pPr>
            <w:r w:rsidRPr="00A26136">
              <w:rPr>
                <w:rFonts w:cs="Arial"/>
                <w:szCs w:val="20"/>
              </w:rPr>
              <w:t>Evaluation:</w:t>
            </w:r>
            <w:r>
              <w:rPr>
                <w:rFonts w:cs="Arial"/>
                <w:szCs w:val="20"/>
              </w:rPr>
              <w:t xml:space="preserve"> </w:t>
            </w:r>
            <w:r w:rsidRPr="00A26136">
              <w:rPr>
                <w:rFonts w:cs="Arial"/>
                <w:szCs w:val="20"/>
              </w:rPr>
              <w:t>Exercises/Projects</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4C1446" w:rsidP="00600BD8">
            <w:pPr>
              <w:pStyle w:val="Subtitle"/>
              <w:jc w:val="center"/>
            </w:pPr>
            <w:r>
              <w:t>4.5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p>
        </w:tc>
      </w:tr>
      <w:tr w:rsidR="00D432FD"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r>
              <w:t>Total Week 4</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D613F2">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D613F2">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4C1446" w:rsidP="00600BD8">
            <w:pPr>
              <w:pStyle w:val="Subtitle"/>
              <w:jc w:val="center"/>
            </w:pPr>
            <w:r>
              <w:t>8.3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r>
              <w:t>10</w:t>
            </w: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p>
        </w:tc>
      </w:tr>
      <w:tr w:rsidR="00D432FD"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D432FD" w:rsidRDefault="00D432FD" w:rsidP="00457421">
            <w:pPr>
              <w:pStyle w:val="Heading1"/>
            </w:pPr>
            <w:r>
              <w:t>Week 5</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D432FD" w:rsidRDefault="00D432FD" w:rsidP="00780074">
            <w:pPr>
              <w:jc w:val="center"/>
              <w:rPr>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D432FD" w:rsidRDefault="00D432FD"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432FD" w:rsidRDefault="00D432FD"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432FD" w:rsidRDefault="00D432FD"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432FD" w:rsidRDefault="00D432FD" w:rsidP="00780074">
            <w:pPr>
              <w:jc w:val="center"/>
              <w:rPr>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D432FD" w:rsidRDefault="00D432FD" w:rsidP="00780074">
            <w:pPr>
              <w:jc w:val="center"/>
              <w:rPr>
                <w:color w:val="FFFFFF"/>
              </w:rPr>
            </w:pPr>
          </w:p>
        </w:tc>
      </w:tr>
      <w:tr w:rsidR="00D432FD" w:rsidTr="00457421">
        <w:trPr>
          <w:trHeight w:val="395"/>
        </w:trPr>
        <w:tc>
          <w:tcPr>
            <w:tcW w:w="1803"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br/>
              <w:t>Type</w:t>
            </w:r>
          </w:p>
        </w:tc>
        <w:tc>
          <w:tcPr>
            <w:tcW w:w="2497"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br/>
              <w:t>Topic/Description</w:t>
            </w:r>
          </w:p>
        </w:tc>
        <w:tc>
          <w:tcPr>
            <w:tcW w:w="888"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t>ELP</w:t>
            </w:r>
            <w:r>
              <w:br/>
              <w:t>Hours</w:t>
            </w:r>
          </w:p>
        </w:tc>
        <w:tc>
          <w:tcPr>
            <w:tcW w:w="900"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t>Point</w:t>
            </w:r>
            <w:r>
              <w:br/>
              <w:t>Value</w:t>
            </w:r>
          </w:p>
        </w:tc>
        <w:tc>
          <w:tcPr>
            <w:tcW w:w="1409"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br/>
              <w:t>Due</w:t>
            </w:r>
          </w:p>
        </w:tc>
      </w:tr>
      <w:tr w:rsidR="00D432FD"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4C1446" w:rsidP="00600BD8">
            <w:pPr>
              <w:pStyle w:val="Subtitle"/>
            </w:pPr>
            <w:r>
              <w:t>LEC 5A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D432FD" w:rsidRPr="005C6A6B" w:rsidRDefault="00D432FD" w:rsidP="00600BD8">
            <w:pPr>
              <w:pStyle w:val="Subtitle"/>
              <w:rPr>
                <w:rFonts w:cs="Arial"/>
                <w:szCs w:val="20"/>
              </w:rPr>
            </w:pPr>
            <w:r w:rsidRPr="005C6A6B">
              <w:rPr>
                <w:rFonts w:cs="Arial"/>
                <w:szCs w:val="20"/>
              </w:rPr>
              <w:t>Quiz</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4C1446" w:rsidP="00600BD8">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p>
        </w:tc>
      </w:tr>
      <w:tr w:rsidR="00D432FD"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r>
              <w:t>LAB 5A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D432FD" w:rsidRPr="005C6A6B" w:rsidRDefault="00D432FD" w:rsidP="00600BD8">
            <w:pPr>
              <w:pStyle w:val="Subtitle"/>
              <w:rPr>
                <w:rFonts w:cs="Arial"/>
                <w:szCs w:val="20"/>
              </w:rPr>
            </w:pPr>
            <w:r w:rsidRPr="005C6A6B">
              <w:rPr>
                <w:rFonts w:cs="Arial"/>
                <w:szCs w:val="20"/>
              </w:rPr>
              <w:t>Write-ups</w:t>
            </w:r>
          </w:p>
          <w:p w:rsidR="00D432FD" w:rsidRPr="005C6A6B" w:rsidRDefault="00D432FD" w:rsidP="00600BD8">
            <w:pPr>
              <w:pStyle w:val="Subtitle"/>
              <w:rPr>
                <w:rFonts w:cs="Arial"/>
                <w:szCs w:val="20"/>
              </w:rPr>
            </w:pPr>
            <w:r w:rsidRPr="005C6A6B">
              <w:rPr>
                <w:rFonts w:cs="Arial"/>
                <w:szCs w:val="20"/>
              </w:rPr>
              <w:t>Evaluation: To be included in the presentation</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Pr="004C1446" w:rsidRDefault="00D432FD" w:rsidP="00600BD8">
            <w:pPr>
              <w:pStyle w:val="Subtitle"/>
              <w:jc w:val="center"/>
              <w:rPr>
                <w:color w:val="auto"/>
              </w:rPr>
            </w:pPr>
            <w:r w:rsidRPr="004C1446">
              <w:rPr>
                <w:color w:val="auto"/>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721D13" w:rsidP="00600BD8">
            <w:pPr>
              <w:pStyle w:val="Subtitle"/>
            </w:pPr>
            <w:r>
              <w:t>Week 5</w:t>
            </w:r>
          </w:p>
        </w:tc>
      </w:tr>
      <w:tr w:rsidR="00D432FD"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D432FD">
            <w:pPr>
              <w:pStyle w:val="Subtitle"/>
            </w:pPr>
            <w:r>
              <w:t>LAB 4B</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D432FD" w:rsidRPr="00A26136" w:rsidRDefault="00D432FD" w:rsidP="00D432FD">
            <w:pPr>
              <w:pStyle w:val="Subtitle"/>
              <w:rPr>
                <w:rFonts w:cs="Arial"/>
                <w:szCs w:val="20"/>
              </w:rPr>
            </w:pPr>
            <w:r w:rsidRPr="00A26136">
              <w:rPr>
                <w:rFonts w:cs="Arial"/>
                <w:szCs w:val="20"/>
              </w:rPr>
              <w:t>Final Project Proposal Evaluation: graded</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D432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D432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D432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D432FD">
            <w:pPr>
              <w:pStyle w:val="Subtitle"/>
              <w:jc w:val="center"/>
            </w:pPr>
            <w:r>
              <w:t>10</w:t>
            </w: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845F01" w:rsidP="00600BD8">
            <w:pPr>
              <w:pStyle w:val="Subtitle"/>
            </w:pPr>
            <w:r>
              <w:t>By the End of the Class</w:t>
            </w:r>
          </w:p>
        </w:tc>
      </w:tr>
      <w:tr w:rsidR="00D432FD"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r>
              <w:t>ELP 5B</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4C1446" w:rsidRDefault="004C1446" w:rsidP="004C1446">
            <w:pPr>
              <w:pStyle w:val="Subtitle"/>
              <w:rPr>
                <w:rFonts w:cs="Arial"/>
                <w:szCs w:val="20"/>
              </w:rPr>
            </w:pPr>
            <w:r>
              <w:rPr>
                <w:rFonts w:cs="Arial"/>
                <w:szCs w:val="20"/>
              </w:rPr>
              <w:t>Review Chapters 1-11</w:t>
            </w:r>
            <w:r w:rsidR="00D432FD" w:rsidRPr="005C6A6B">
              <w:rPr>
                <w:rFonts w:cs="Arial"/>
                <w:szCs w:val="20"/>
              </w:rPr>
              <w:t xml:space="preserve"> </w:t>
            </w:r>
          </w:p>
          <w:p w:rsidR="00D432FD" w:rsidRPr="005C6A6B" w:rsidRDefault="004C1446" w:rsidP="004C1446">
            <w:pPr>
              <w:pStyle w:val="Subtitle"/>
              <w:rPr>
                <w:rFonts w:cs="Arial"/>
              </w:rPr>
            </w:pPr>
            <w:r w:rsidRPr="004C1446">
              <w:rPr>
                <w:rFonts w:cs="Arial"/>
                <w:b/>
                <w:color w:val="auto"/>
                <w:szCs w:val="20"/>
              </w:rPr>
              <w:t>76 pages Evaluated by Exercises/Projects</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4C1446" w:rsidP="00600BD8">
            <w:pPr>
              <w:pStyle w:val="Subtitle"/>
              <w:jc w:val="center"/>
            </w:pPr>
            <w:r>
              <w:t>7.6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p>
        </w:tc>
      </w:tr>
      <w:tr w:rsidR="00D432FD"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r>
              <w:t>EXAM 5A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r>
              <w:t>Midterm Exam</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4C1446" w:rsidP="00600BD8">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jc w:val="center"/>
            </w:pPr>
            <w:r>
              <w:t>25</w:t>
            </w: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p>
        </w:tc>
      </w:tr>
      <w:tr w:rsidR="00D432FD"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r>
              <w:t>Total Week 5</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D613F2">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D613F2">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4C1446" w:rsidP="00600BD8">
            <w:pPr>
              <w:pStyle w:val="Subtitle"/>
              <w:jc w:val="center"/>
            </w:pPr>
            <w:r>
              <w:t>7.6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4C1446" w:rsidP="00600BD8">
            <w:pPr>
              <w:pStyle w:val="Subtitle"/>
              <w:jc w:val="center"/>
            </w:pPr>
            <w:r>
              <w:t>3</w:t>
            </w:r>
            <w:r w:rsidR="00D432FD">
              <w:t>5</w:t>
            </w: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D432FD" w:rsidRDefault="00D432FD" w:rsidP="00600BD8">
            <w:pPr>
              <w:pStyle w:val="Subtitle"/>
            </w:pPr>
          </w:p>
        </w:tc>
      </w:tr>
      <w:tr w:rsidR="00D432FD"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D432FD" w:rsidRDefault="00D432FD" w:rsidP="00457421">
            <w:pPr>
              <w:pStyle w:val="Heading1"/>
            </w:pPr>
            <w:r>
              <w:t>Week 6</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D432FD" w:rsidRDefault="00D432FD" w:rsidP="00780074">
            <w:pPr>
              <w:jc w:val="center"/>
              <w:rPr>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D432FD" w:rsidRDefault="00D432FD"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432FD" w:rsidRDefault="00D432FD"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432FD" w:rsidRDefault="00D432FD"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432FD" w:rsidRDefault="00D432FD" w:rsidP="00780074">
            <w:pPr>
              <w:jc w:val="center"/>
              <w:rPr>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D432FD" w:rsidRDefault="00D432FD" w:rsidP="00780074">
            <w:pPr>
              <w:jc w:val="center"/>
              <w:rPr>
                <w:color w:val="FFFFFF"/>
              </w:rPr>
            </w:pPr>
          </w:p>
        </w:tc>
      </w:tr>
      <w:tr w:rsidR="00D432FD" w:rsidTr="00457421">
        <w:trPr>
          <w:trHeight w:val="395"/>
        </w:trPr>
        <w:tc>
          <w:tcPr>
            <w:tcW w:w="1803"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br/>
              <w:t>Type</w:t>
            </w:r>
          </w:p>
        </w:tc>
        <w:tc>
          <w:tcPr>
            <w:tcW w:w="2497"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br/>
              <w:t>Topic/Description</w:t>
            </w:r>
          </w:p>
        </w:tc>
        <w:tc>
          <w:tcPr>
            <w:tcW w:w="888"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t>ELP</w:t>
            </w:r>
            <w:r>
              <w:br/>
              <w:t>Hours</w:t>
            </w:r>
          </w:p>
        </w:tc>
        <w:tc>
          <w:tcPr>
            <w:tcW w:w="900"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t>Point</w:t>
            </w:r>
            <w:r>
              <w:br/>
              <w:t>Value</w:t>
            </w:r>
          </w:p>
        </w:tc>
        <w:tc>
          <w:tcPr>
            <w:tcW w:w="1409" w:type="dxa"/>
            <w:tcBorders>
              <w:left w:val="single" w:sz="4" w:space="0" w:color="000000"/>
              <w:bottom w:val="single" w:sz="4" w:space="0" w:color="000000"/>
              <w:right w:val="single" w:sz="4" w:space="0" w:color="000000"/>
            </w:tcBorders>
            <w:shd w:val="clear" w:color="auto" w:fill="D9D9D9"/>
          </w:tcPr>
          <w:p w:rsidR="00D432FD" w:rsidRDefault="00D432FD" w:rsidP="00600BD8">
            <w:pPr>
              <w:pStyle w:val="Title"/>
            </w:pPr>
            <w:r>
              <w:br/>
              <w:t>Due</w:t>
            </w:r>
          </w:p>
        </w:tc>
      </w:tr>
      <w:tr w:rsidR="00B5661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B56613" w:rsidRDefault="00B56613" w:rsidP="00204D4F">
            <w:pPr>
              <w:pStyle w:val="Subtitle"/>
            </w:pPr>
            <w:r>
              <w:t>LEC 6A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B56613" w:rsidRDefault="00B56613" w:rsidP="00204D4F">
            <w:pPr>
              <w:pStyle w:val="Subtitle"/>
            </w:pPr>
            <w:r>
              <w:t>Implementation Project</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B56613" w:rsidRDefault="00B56613" w:rsidP="00204D4F">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56613" w:rsidRPr="004C1446" w:rsidRDefault="00B56613" w:rsidP="00600BD8">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56613" w:rsidRDefault="00B56613"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56613" w:rsidRDefault="00B56613"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B56613" w:rsidRDefault="00B56613" w:rsidP="00600BD8">
            <w:pPr>
              <w:pStyle w:val="Subtitle"/>
            </w:pPr>
          </w:p>
        </w:tc>
      </w:tr>
      <w:tr w:rsidR="00B5661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B56613" w:rsidRDefault="00B56613" w:rsidP="00600BD8">
            <w:pPr>
              <w:pStyle w:val="Subtitle"/>
            </w:pPr>
            <w:r>
              <w:t>LAB 6A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B56613" w:rsidRPr="00B4337D" w:rsidRDefault="00721D13" w:rsidP="00600BD8">
            <w:pPr>
              <w:pStyle w:val="Subtitle"/>
              <w:rPr>
                <w:rFonts w:cs="Arial"/>
              </w:rPr>
            </w:pPr>
            <w:r>
              <w:t>Implementation Project</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B56613" w:rsidRDefault="00B56613"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56613" w:rsidRPr="004C1446" w:rsidRDefault="00B56613" w:rsidP="00600BD8">
            <w:pPr>
              <w:pStyle w:val="Subtitle"/>
              <w:jc w:val="center"/>
              <w:rPr>
                <w:color w:val="auto"/>
              </w:rPr>
            </w:pPr>
            <w:r w:rsidRPr="004C1446">
              <w:rPr>
                <w:color w:val="auto"/>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56613" w:rsidRDefault="00B56613"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56613" w:rsidRDefault="00B56613"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B56613" w:rsidRDefault="00721D13" w:rsidP="00600BD8">
            <w:pPr>
              <w:pStyle w:val="Subtitle"/>
            </w:pPr>
            <w:r>
              <w:t>Week 7</w:t>
            </w:r>
          </w:p>
        </w:tc>
      </w:tr>
      <w:tr w:rsidR="007C176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7C1763" w:rsidRPr="00210F9B" w:rsidRDefault="007C1763" w:rsidP="00721D13">
            <w:pPr>
              <w:pStyle w:val="Subtitle"/>
              <w:rPr>
                <w:rFonts w:cs="Arial"/>
              </w:rPr>
            </w:pPr>
            <w:r>
              <w:rPr>
                <w:rFonts w:cs="Arial"/>
              </w:rPr>
              <w:t>ELP 6A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7C1763" w:rsidRPr="00210F9B" w:rsidRDefault="007C1763" w:rsidP="00721D13">
            <w:pPr>
              <w:pStyle w:val="Subtitle"/>
              <w:rPr>
                <w:rFonts w:cs="Arial"/>
                <w:szCs w:val="20"/>
              </w:rPr>
            </w:pPr>
            <w:r>
              <w:rPr>
                <w:rFonts w:cs="Arial"/>
                <w:szCs w:val="20"/>
              </w:rPr>
              <w:t>Implementation Project</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21D1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21D1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21D13">
            <w:pPr>
              <w:pStyle w:val="Subtitle"/>
              <w:jc w:val="center"/>
            </w:pPr>
            <w:r>
              <w:t>14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p>
        </w:tc>
      </w:tr>
      <w:tr w:rsidR="007C176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r>
              <w:lastRenderedPageBreak/>
              <w:t>Total Week 6</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D613F2">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D613F2">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r>
              <w:t>14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21D13" w:rsidP="00600BD8">
            <w:pPr>
              <w:pStyle w:val="Subtitle"/>
              <w:jc w:val="center"/>
            </w:pPr>
            <w:r>
              <w:t>0</w:t>
            </w: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p>
        </w:tc>
      </w:tr>
      <w:tr w:rsidR="007C176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7C1763" w:rsidRDefault="007C1763" w:rsidP="00457421">
            <w:pPr>
              <w:pStyle w:val="Heading1"/>
            </w:pPr>
            <w:r>
              <w:t>Week 7</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r>
      <w:tr w:rsidR="007C1763" w:rsidTr="00457421">
        <w:trPr>
          <w:trHeight w:val="395"/>
        </w:trPr>
        <w:tc>
          <w:tcPr>
            <w:tcW w:w="1803"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br/>
              <w:t>Type</w:t>
            </w:r>
          </w:p>
        </w:tc>
        <w:tc>
          <w:tcPr>
            <w:tcW w:w="2497"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br/>
              <w:t>Topic/Description</w:t>
            </w:r>
          </w:p>
        </w:tc>
        <w:tc>
          <w:tcPr>
            <w:tcW w:w="888"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t>ELP</w:t>
            </w:r>
            <w:r>
              <w:br/>
              <w:t>Hours</w:t>
            </w:r>
          </w:p>
        </w:tc>
        <w:tc>
          <w:tcPr>
            <w:tcW w:w="900"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t>Point</w:t>
            </w:r>
            <w:r>
              <w:br/>
              <w:t>Value</w:t>
            </w:r>
          </w:p>
        </w:tc>
        <w:tc>
          <w:tcPr>
            <w:tcW w:w="1409"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br/>
              <w:t>Due</w:t>
            </w:r>
          </w:p>
        </w:tc>
      </w:tr>
      <w:tr w:rsidR="007C176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204D4F">
            <w:pPr>
              <w:pStyle w:val="Subtitle"/>
            </w:pPr>
            <w:r>
              <w:t>LEC 7A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204D4F">
            <w:pPr>
              <w:pStyle w:val="Subtitle"/>
            </w:pPr>
            <w:r>
              <w:t>Implementation Project</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204D4F">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Pr="004C1446" w:rsidRDefault="007C1763" w:rsidP="00600BD8">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p>
        </w:tc>
      </w:tr>
      <w:tr w:rsidR="00721D1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721D13" w:rsidRDefault="00721D13" w:rsidP="00600BD8">
            <w:pPr>
              <w:pStyle w:val="Subtitle"/>
            </w:pPr>
            <w:r>
              <w:t>LAB 7A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721D13" w:rsidRDefault="00721D13" w:rsidP="00721D13">
            <w:pPr>
              <w:pStyle w:val="Subtitle"/>
              <w:rPr>
                <w:rFonts w:cs="Arial"/>
                <w:szCs w:val="20"/>
              </w:rPr>
            </w:pPr>
            <w:r w:rsidRPr="00B4337D">
              <w:rPr>
                <w:rFonts w:cs="Arial"/>
                <w:szCs w:val="20"/>
              </w:rPr>
              <w:t xml:space="preserve">Code Review 1: Implementation Project </w:t>
            </w:r>
          </w:p>
          <w:p w:rsidR="00721D13" w:rsidRPr="00B4337D" w:rsidRDefault="00721D13" w:rsidP="00721D13">
            <w:pPr>
              <w:pStyle w:val="Subtitle"/>
              <w:rPr>
                <w:rFonts w:cs="Arial"/>
              </w:rPr>
            </w:pPr>
            <w:r w:rsidRPr="00B4337D">
              <w:rPr>
                <w:rFonts w:cs="Arial"/>
                <w:szCs w:val="20"/>
              </w:rPr>
              <w:t>Evaluation: graded, (code review 1)</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721D13" w:rsidRDefault="00721D13" w:rsidP="00721D1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21D13" w:rsidRPr="004C1446" w:rsidRDefault="00721D13" w:rsidP="00721D13">
            <w:pPr>
              <w:pStyle w:val="Subtitle"/>
              <w:jc w:val="center"/>
              <w:rPr>
                <w:color w:val="auto"/>
              </w:rPr>
            </w:pPr>
            <w:r w:rsidRPr="004C1446">
              <w:rPr>
                <w:color w:val="auto"/>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21D13" w:rsidRDefault="00721D13" w:rsidP="00721D1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21D13" w:rsidRDefault="00721D13" w:rsidP="00721D13">
            <w:pPr>
              <w:pStyle w:val="Subtitle"/>
              <w:jc w:val="center"/>
            </w:pPr>
            <w:r>
              <w:t>10</w:t>
            </w: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721D13" w:rsidRDefault="00845F01" w:rsidP="00600BD8">
            <w:pPr>
              <w:pStyle w:val="Subtitle"/>
            </w:pPr>
            <w:r>
              <w:t>By the End of the Class</w:t>
            </w:r>
          </w:p>
        </w:tc>
      </w:tr>
      <w:tr w:rsidR="007C176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7C1763" w:rsidRPr="00210F9B" w:rsidRDefault="007C1763" w:rsidP="00721D13">
            <w:pPr>
              <w:pStyle w:val="Subtitle"/>
              <w:rPr>
                <w:rFonts w:cs="Arial"/>
              </w:rPr>
            </w:pPr>
            <w:r>
              <w:rPr>
                <w:rFonts w:cs="Arial"/>
              </w:rPr>
              <w:t>ELP 7A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7C1763" w:rsidRPr="00210F9B" w:rsidRDefault="007C1763" w:rsidP="00721D13">
            <w:pPr>
              <w:pStyle w:val="Subtitle"/>
              <w:rPr>
                <w:rFonts w:cs="Arial"/>
                <w:szCs w:val="20"/>
              </w:rPr>
            </w:pPr>
            <w:r>
              <w:rPr>
                <w:rFonts w:cs="Arial"/>
                <w:szCs w:val="20"/>
              </w:rPr>
              <w:t>Implementation Project</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21D1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21D1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21D13">
            <w:pPr>
              <w:pStyle w:val="Subtitle"/>
              <w:jc w:val="center"/>
            </w:pPr>
            <w:r>
              <w:t>13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p>
        </w:tc>
      </w:tr>
      <w:tr w:rsidR="007C176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r>
              <w:t>Total Week 7</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D613F2">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D613F2">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r>
              <w:t>13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21D13" w:rsidP="00600BD8">
            <w:pPr>
              <w:pStyle w:val="Subtitle"/>
              <w:jc w:val="center"/>
            </w:pPr>
            <w:r>
              <w:t>1</w:t>
            </w:r>
            <w:r w:rsidR="007C1763">
              <w:t>0</w:t>
            </w: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p>
        </w:tc>
      </w:tr>
      <w:tr w:rsidR="007C176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7C1763" w:rsidRDefault="007C1763" w:rsidP="00457421">
            <w:pPr>
              <w:pStyle w:val="Heading1"/>
            </w:pPr>
            <w:r>
              <w:t>Week 8</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r>
      <w:tr w:rsidR="007C1763" w:rsidTr="00457421">
        <w:trPr>
          <w:trHeight w:val="395"/>
        </w:trPr>
        <w:tc>
          <w:tcPr>
            <w:tcW w:w="1803"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br/>
              <w:t>Type</w:t>
            </w:r>
          </w:p>
        </w:tc>
        <w:tc>
          <w:tcPr>
            <w:tcW w:w="2497"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br/>
              <w:t>Topic/Description</w:t>
            </w:r>
          </w:p>
        </w:tc>
        <w:tc>
          <w:tcPr>
            <w:tcW w:w="888"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t>ELP</w:t>
            </w:r>
            <w:r>
              <w:br/>
              <w:t>Hours</w:t>
            </w:r>
          </w:p>
        </w:tc>
        <w:tc>
          <w:tcPr>
            <w:tcW w:w="900"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t>Point</w:t>
            </w:r>
            <w:r>
              <w:br/>
              <w:t>Value</w:t>
            </w:r>
          </w:p>
        </w:tc>
        <w:tc>
          <w:tcPr>
            <w:tcW w:w="1409"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br/>
              <w:t>Due</w:t>
            </w:r>
          </w:p>
        </w:tc>
      </w:tr>
      <w:tr w:rsidR="007C176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204D4F">
            <w:pPr>
              <w:pStyle w:val="Subtitle"/>
            </w:pPr>
            <w:r>
              <w:t>LEC 8A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204D4F">
            <w:pPr>
              <w:pStyle w:val="Subtitle"/>
            </w:pPr>
            <w:r>
              <w:t>Implementation Project</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204D4F">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Pr="004C1446" w:rsidRDefault="007C1763" w:rsidP="00600BD8">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p>
        </w:tc>
      </w:tr>
      <w:tr w:rsidR="007C176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r>
              <w:t>LAB 8A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21D13" w:rsidP="00600BD8">
            <w:pPr>
              <w:pStyle w:val="Subtitle"/>
            </w:pPr>
            <w:r>
              <w:rPr>
                <w:rFonts w:cs="Arial"/>
                <w:szCs w:val="20"/>
              </w:rPr>
              <w:t>Implementation Project</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Pr="004C1446" w:rsidRDefault="007C1763" w:rsidP="00600BD8">
            <w:pPr>
              <w:pStyle w:val="Subtitle"/>
              <w:jc w:val="center"/>
              <w:rPr>
                <w:color w:val="auto"/>
              </w:rPr>
            </w:pPr>
            <w:r w:rsidRPr="004C1446">
              <w:rPr>
                <w:color w:val="auto"/>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21D13" w:rsidP="00600BD8">
            <w:pPr>
              <w:pStyle w:val="Subtitle"/>
            </w:pPr>
            <w:r>
              <w:t>Week 9</w:t>
            </w:r>
          </w:p>
        </w:tc>
      </w:tr>
      <w:tr w:rsidR="007C176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7C1763" w:rsidRPr="00210F9B" w:rsidRDefault="007C1763" w:rsidP="007C1763">
            <w:pPr>
              <w:pStyle w:val="Subtitle"/>
              <w:rPr>
                <w:rFonts w:cs="Arial"/>
              </w:rPr>
            </w:pPr>
            <w:r>
              <w:rPr>
                <w:rFonts w:cs="Arial"/>
              </w:rPr>
              <w:t>ELP 8A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7C1763" w:rsidRPr="00210F9B" w:rsidRDefault="007C1763" w:rsidP="00721D13">
            <w:pPr>
              <w:pStyle w:val="Subtitle"/>
              <w:rPr>
                <w:rFonts w:cs="Arial"/>
                <w:szCs w:val="20"/>
              </w:rPr>
            </w:pPr>
            <w:r>
              <w:rPr>
                <w:rFonts w:cs="Arial"/>
                <w:szCs w:val="20"/>
              </w:rPr>
              <w:t>Implementation Project</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21D1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21D1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21D13">
            <w:pPr>
              <w:pStyle w:val="Subtitle"/>
              <w:jc w:val="center"/>
            </w:pPr>
            <w:r>
              <w:t>14.8</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p>
        </w:tc>
      </w:tr>
      <w:tr w:rsidR="007C176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r>
              <w:t>Total Week 8</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D613F2">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D613F2">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r>
              <w:t>14.8</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21D13" w:rsidP="00600BD8">
            <w:pPr>
              <w:pStyle w:val="Subtitle"/>
              <w:jc w:val="center"/>
            </w:pPr>
            <w:r>
              <w:t>0</w:t>
            </w: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p>
        </w:tc>
      </w:tr>
      <w:tr w:rsidR="007C176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7C1763" w:rsidRDefault="007C1763" w:rsidP="00457421">
            <w:pPr>
              <w:pStyle w:val="Heading1"/>
            </w:pPr>
            <w:r>
              <w:t>Week 9</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r>
      <w:tr w:rsidR="007C1763" w:rsidTr="00457421">
        <w:trPr>
          <w:trHeight w:val="395"/>
        </w:trPr>
        <w:tc>
          <w:tcPr>
            <w:tcW w:w="1803"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br/>
              <w:t>Type</w:t>
            </w:r>
          </w:p>
        </w:tc>
        <w:tc>
          <w:tcPr>
            <w:tcW w:w="2497"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br/>
              <w:t>Topic/Description</w:t>
            </w:r>
          </w:p>
        </w:tc>
        <w:tc>
          <w:tcPr>
            <w:tcW w:w="888"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t>ELP</w:t>
            </w:r>
            <w:r>
              <w:br/>
              <w:t>Hours</w:t>
            </w:r>
          </w:p>
        </w:tc>
        <w:tc>
          <w:tcPr>
            <w:tcW w:w="900"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t>Point</w:t>
            </w:r>
            <w:r>
              <w:br/>
              <w:t>Value</w:t>
            </w:r>
          </w:p>
        </w:tc>
        <w:tc>
          <w:tcPr>
            <w:tcW w:w="1409"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br/>
              <w:t>Due</w:t>
            </w:r>
          </w:p>
        </w:tc>
      </w:tr>
      <w:tr w:rsidR="007C176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204D4F">
            <w:pPr>
              <w:pStyle w:val="Subtitle"/>
            </w:pPr>
            <w:r>
              <w:t>LEC 9A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204D4F">
            <w:pPr>
              <w:pStyle w:val="Subtitle"/>
            </w:pPr>
            <w:r>
              <w:t>Implementation Project</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p>
        </w:tc>
      </w:tr>
      <w:tr w:rsidR="00721D1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721D13" w:rsidRDefault="00721D13" w:rsidP="00600BD8">
            <w:pPr>
              <w:pStyle w:val="Subtitle"/>
            </w:pPr>
            <w:r>
              <w:t>LAB 9A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721D13" w:rsidRPr="00667310" w:rsidRDefault="00721D13" w:rsidP="00721D13">
            <w:pPr>
              <w:pStyle w:val="Subtitle"/>
              <w:rPr>
                <w:rFonts w:cs="Arial"/>
                <w:szCs w:val="20"/>
              </w:rPr>
            </w:pPr>
            <w:r w:rsidRPr="00667310">
              <w:rPr>
                <w:rFonts w:cs="Arial"/>
                <w:szCs w:val="20"/>
              </w:rPr>
              <w:t>Code Review 2: Implementation Project</w:t>
            </w:r>
          </w:p>
          <w:p w:rsidR="00721D13" w:rsidRDefault="00721D13" w:rsidP="00721D13">
            <w:pPr>
              <w:pStyle w:val="Subtitle"/>
            </w:pPr>
            <w:r w:rsidRPr="00667310">
              <w:rPr>
                <w:rFonts w:cs="Arial"/>
                <w:szCs w:val="20"/>
              </w:rPr>
              <w:t>Evaluation: graded, (code review 2 on server)</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721D13" w:rsidRDefault="00721D13" w:rsidP="00721D1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21D13" w:rsidRPr="004C1446" w:rsidRDefault="00721D13" w:rsidP="00721D13">
            <w:pPr>
              <w:pStyle w:val="Subtitle"/>
              <w:jc w:val="center"/>
              <w:rPr>
                <w:color w:val="auto"/>
              </w:rPr>
            </w:pPr>
            <w:r w:rsidRPr="004C1446">
              <w:rPr>
                <w:color w:val="auto"/>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21D13" w:rsidRDefault="00721D13" w:rsidP="00721D1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21D13" w:rsidRDefault="00721D13" w:rsidP="00721D13">
            <w:pPr>
              <w:pStyle w:val="Subtitle"/>
              <w:jc w:val="center"/>
            </w:pPr>
            <w:r>
              <w:t>15</w:t>
            </w: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721D13" w:rsidRDefault="00845F01" w:rsidP="00600BD8">
            <w:pPr>
              <w:pStyle w:val="Subtitle"/>
            </w:pPr>
            <w:r>
              <w:t>By the End of the Class</w:t>
            </w:r>
          </w:p>
        </w:tc>
      </w:tr>
      <w:tr w:rsidR="007C176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7C1763" w:rsidRPr="00210F9B" w:rsidRDefault="007C1763" w:rsidP="00721D13">
            <w:pPr>
              <w:pStyle w:val="Subtitle"/>
              <w:rPr>
                <w:rFonts w:cs="Arial"/>
              </w:rPr>
            </w:pPr>
            <w:r>
              <w:rPr>
                <w:rFonts w:cs="Arial"/>
              </w:rPr>
              <w:t>ELP 9A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7C1763" w:rsidRPr="00210F9B" w:rsidRDefault="007C1763" w:rsidP="00721D13">
            <w:pPr>
              <w:pStyle w:val="Subtitle"/>
              <w:rPr>
                <w:rFonts w:cs="Arial"/>
                <w:szCs w:val="20"/>
              </w:rPr>
            </w:pPr>
            <w:r>
              <w:rPr>
                <w:rFonts w:cs="Arial"/>
                <w:szCs w:val="20"/>
              </w:rPr>
              <w:t>Implementation Project</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21D1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21D1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21D13">
            <w:pPr>
              <w:pStyle w:val="Subtitle"/>
              <w:jc w:val="center"/>
            </w:pPr>
            <w:r>
              <w:t>14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21D1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p>
        </w:tc>
      </w:tr>
      <w:tr w:rsidR="007C176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r>
              <w:t>Total Week 9</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D613F2">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D613F2">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r>
              <w:t>14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21D13" w:rsidP="00600BD8">
            <w:pPr>
              <w:pStyle w:val="Subtitle"/>
              <w:jc w:val="center"/>
            </w:pPr>
            <w:r>
              <w:t>15</w:t>
            </w: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p>
        </w:tc>
      </w:tr>
      <w:tr w:rsidR="007C176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7C1763" w:rsidRDefault="007C1763" w:rsidP="00457421">
            <w:pPr>
              <w:pStyle w:val="Heading1"/>
            </w:pPr>
            <w:r>
              <w:t>Week 10</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7C1763" w:rsidRDefault="007C1763" w:rsidP="00780074">
            <w:pPr>
              <w:jc w:val="center"/>
              <w:rPr>
                <w:color w:val="FFFFFF"/>
              </w:rPr>
            </w:pPr>
          </w:p>
        </w:tc>
      </w:tr>
      <w:tr w:rsidR="007C1763" w:rsidTr="00457421">
        <w:trPr>
          <w:trHeight w:val="395"/>
        </w:trPr>
        <w:tc>
          <w:tcPr>
            <w:tcW w:w="1803"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br/>
              <w:t>Type</w:t>
            </w:r>
          </w:p>
        </w:tc>
        <w:tc>
          <w:tcPr>
            <w:tcW w:w="2497"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br/>
              <w:t>Topic/Description</w:t>
            </w:r>
          </w:p>
        </w:tc>
        <w:tc>
          <w:tcPr>
            <w:tcW w:w="888"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t>ELP</w:t>
            </w:r>
            <w:r>
              <w:br/>
              <w:t>Hours</w:t>
            </w:r>
          </w:p>
        </w:tc>
        <w:tc>
          <w:tcPr>
            <w:tcW w:w="900"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t>Point</w:t>
            </w:r>
            <w:r>
              <w:br/>
              <w:t>Value</w:t>
            </w:r>
          </w:p>
        </w:tc>
        <w:tc>
          <w:tcPr>
            <w:tcW w:w="1409" w:type="dxa"/>
            <w:tcBorders>
              <w:left w:val="single" w:sz="4" w:space="0" w:color="000000"/>
              <w:bottom w:val="single" w:sz="4" w:space="0" w:color="000000"/>
              <w:right w:val="single" w:sz="4" w:space="0" w:color="000000"/>
            </w:tcBorders>
            <w:shd w:val="clear" w:color="auto" w:fill="D9D9D9"/>
          </w:tcPr>
          <w:p w:rsidR="007C1763" w:rsidRDefault="007C1763" w:rsidP="00600BD8">
            <w:pPr>
              <w:pStyle w:val="Title"/>
            </w:pPr>
            <w:r>
              <w:br/>
              <w:t>Due</w:t>
            </w:r>
          </w:p>
        </w:tc>
      </w:tr>
      <w:tr w:rsidR="007C176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204D4F">
            <w:pPr>
              <w:pStyle w:val="Subtitle"/>
            </w:pPr>
            <w:r>
              <w:t>LEC 10A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204D4F">
            <w:pPr>
              <w:pStyle w:val="Subtitle"/>
            </w:pPr>
            <w:r>
              <w:t>Present and Explain System</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204D4F">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p>
        </w:tc>
      </w:tr>
      <w:tr w:rsidR="007C176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7C1763" w:rsidRPr="00210F9B" w:rsidRDefault="007C1763" w:rsidP="00600BD8">
            <w:pPr>
              <w:pStyle w:val="Subtitle"/>
              <w:rPr>
                <w:rFonts w:cs="Arial"/>
              </w:rPr>
            </w:pPr>
            <w:r w:rsidRPr="00210F9B">
              <w:rPr>
                <w:rFonts w:cs="Arial"/>
              </w:rPr>
              <w:t>LAB 10A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7C1763" w:rsidRPr="00210F9B" w:rsidRDefault="007C1763" w:rsidP="00600BD8">
            <w:pPr>
              <w:pStyle w:val="Subtitle"/>
              <w:rPr>
                <w:rFonts w:cs="Arial"/>
                <w:szCs w:val="20"/>
              </w:rPr>
            </w:pPr>
            <w:r w:rsidRPr="00210F9B">
              <w:rPr>
                <w:rFonts w:cs="Arial"/>
                <w:szCs w:val="20"/>
              </w:rPr>
              <w:t>System Presentation</w:t>
            </w:r>
          </w:p>
          <w:p w:rsidR="007C1763" w:rsidRPr="00210F9B" w:rsidRDefault="007C1763" w:rsidP="00600BD8">
            <w:pPr>
              <w:pStyle w:val="Subtitle"/>
              <w:rPr>
                <w:rFonts w:cs="Arial"/>
              </w:rPr>
            </w:pPr>
            <w:r w:rsidRPr="00210F9B">
              <w:rPr>
                <w:rFonts w:cs="Arial"/>
                <w:szCs w:val="20"/>
              </w:rPr>
              <w:t>Evaluation:</w:t>
            </w:r>
            <w:r>
              <w:rPr>
                <w:rFonts w:cs="Arial"/>
                <w:szCs w:val="20"/>
              </w:rPr>
              <w:t xml:space="preserve"> graded</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r>
              <w:t>10</w:t>
            </w: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845F01" w:rsidP="00600BD8">
            <w:pPr>
              <w:pStyle w:val="Subtitle"/>
            </w:pPr>
            <w:r>
              <w:t>By the End of the Class</w:t>
            </w:r>
          </w:p>
        </w:tc>
      </w:tr>
      <w:tr w:rsidR="007C176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7C1763" w:rsidRPr="00210F9B" w:rsidRDefault="007C1763" w:rsidP="00600BD8">
            <w:pPr>
              <w:pStyle w:val="Subtitle"/>
              <w:rPr>
                <w:rFonts w:cs="Arial"/>
              </w:rPr>
            </w:pPr>
            <w:r>
              <w:rPr>
                <w:rFonts w:cs="Arial"/>
              </w:rPr>
              <w:lastRenderedPageBreak/>
              <w:t>ELP 10A</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7C1763" w:rsidRPr="00210F9B" w:rsidRDefault="007C1763" w:rsidP="00600BD8">
            <w:pPr>
              <w:pStyle w:val="Subtitle"/>
              <w:rPr>
                <w:rFonts w:cs="Arial"/>
                <w:szCs w:val="20"/>
              </w:rPr>
            </w:pPr>
            <w:r>
              <w:rPr>
                <w:rFonts w:cs="Arial"/>
                <w:szCs w:val="20"/>
              </w:rPr>
              <w:t>Present and Explain System</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r>
              <w:t>16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p>
        </w:tc>
      </w:tr>
      <w:tr w:rsidR="007C1763" w:rsidTr="00457421">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r>
              <w:t>Total Week 10</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D613F2">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D613F2">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r>
              <w:t>16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jc w:val="center"/>
            </w:pPr>
            <w:r>
              <w:t>10</w:t>
            </w:r>
          </w:p>
        </w:tc>
        <w:tc>
          <w:tcPr>
            <w:tcW w:w="1409"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600BD8">
            <w:pPr>
              <w:pStyle w:val="Subtitle"/>
            </w:pPr>
          </w:p>
        </w:tc>
      </w:tr>
    </w:tbl>
    <w:p w:rsidR="00D343D8" w:rsidRPr="00654974" w:rsidRDefault="00D343D8">
      <w:pPr>
        <w:rPr>
          <w:rFonts w:cs="Arial"/>
          <w:b/>
          <w:bCs/>
        </w:rPr>
      </w:pPr>
    </w:p>
    <w:p w:rsidR="00D343D8" w:rsidRPr="00654974" w:rsidRDefault="00D343D8" w:rsidP="007000A4">
      <w:pPr>
        <w:pStyle w:val="NoteLevel2"/>
      </w:pPr>
      <w:r w:rsidRPr="00654974">
        <w:t>Course Hours Summary</w:t>
      </w:r>
    </w:p>
    <w:tbl>
      <w:tblPr>
        <w:tblW w:w="0" w:type="auto"/>
        <w:tblInd w:w="101" w:type="dxa"/>
        <w:tblLayout w:type="fixed"/>
        <w:tblLook w:val="0000"/>
      </w:tblPr>
      <w:tblGrid>
        <w:gridCol w:w="940"/>
        <w:gridCol w:w="5502"/>
        <w:gridCol w:w="965"/>
        <w:gridCol w:w="965"/>
        <w:gridCol w:w="965"/>
      </w:tblGrid>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D9D9D9"/>
          </w:tcPr>
          <w:p w:rsidR="00600BD8" w:rsidRPr="00600BD8" w:rsidRDefault="00600BD8" w:rsidP="00600BD8">
            <w:pPr>
              <w:pStyle w:val="Title"/>
              <w:rPr>
                <w:sz w:val="24"/>
                <w:szCs w:val="24"/>
              </w:rPr>
            </w:pPr>
            <w:r w:rsidRPr="00600BD8">
              <w:rPr>
                <w:sz w:val="24"/>
                <w:szCs w:val="24"/>
              </w:rPr>
              <w:t>Week</w:t>
            </w:r>
          </w:p>
        </w:tc>
        <w:tc>
          <w:tcPr>
            <w:tcW w:w="5502" w:type="dxa"/>
            <w:tcBorders>
              <w:top w:val="single" w:sz="4" w:space="0" w:color="000000"/>
              <w:left w:val="single" w:sz="4" w:space="0" w:color="000000"/>
              <w:bottom w:val="single" w:sz="4" w:space="0" w:color="000000"/>
              <w:right w:val="single" w:sz="4" w:space="0" w:color="000000"/>
            </w:tcBorders>
            <w:shd w:val="clear" w:color="auto" w:fill="D9D9D9"/>
          </w:tcPr>
          <w:p w:rsidR="00600BD8" w:rsidRPr="00600BD8" w:rsidRDefault="00600BD8" w:rsidP="00600BD8">
            <w:pPr>
              <w:pStyle w:val="Title"/>
              <w:rPr>
                <w:sz w:val="24"/>
                <w:szCs w:val="24"/>
              </w:rPr>
            </w:pPr>
            <w:r w:rsidRPr="00600BD8">
              <w:rPr>
                <w:sz w:val="24"/>
                <w:szCs w:val="24"/>
              </w:rPr>
              <w:t>Topic</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rsidR="00600BD8" w:rsidRPr="00600BD8" w:rsidRDefault="00600BD8" w:rsidP="00780074">
            <w:pPr>
              <w:pStyle w:val="Title"/>
              <w:rPr>
                <w:sz w:val="24"/>
                <w:szCs w:val="24"/>
              </w:rPr>
            </w:pPr>
            <w:r w:rsidRPr="00600BD8">
              <w:rPr>
                <w:sz w:val="24"/>
                <w:szCs w:val="24"/>
              </w:rPr>
              <w:t>L</w:t>
            </w:r>
            <w:r w:rsidR="00780074">
              <w:rPr>
                <w:sz w:val="24"/>
                <w:szCs w:val="24"/>
              </w:rPr>
              <w:t>EC</w:t>
            </w:r>
            <w:r w:rsidRPr="00600BD8">
              <w:rPr>
                <w:sz w:val="24"/>
                <w:szCs w:val="24"/>
              </w:rPr>
              <w:br/>
              <w:t>Hours</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rsidR="00600BD8" w:rsidRPr="00600BD8" w:rsidRDefault="00600BD8" w:rsidP="00780074">
            <w:pPr>
              <w:pStyle w:val="Title"/>
              <w:rPr>
                <w:sz w:val="24"/>
                <w:szCs w:val="24"/>
              </w:rPr>
            </w:pPr>
            <w:r w:rsidRPr="00600BD8">
              <w:rPr>
                <w:sz w:val="24"/>
                <w:szCs w:val="24"/>
              </w:rPr>
              <w:t>L</w:t>
            </w:r>
            <w:r w:rsidR="00780074">
              <w:rPr>
                <w:sz w:val="24"/>
                <w:szCs w:val="24"/>
              </w:rPr>
              <w:t>AB</w:t>
            </w:r>
            <w:r w:rsidRPr="00600BD8">
              <w:rPr>
                <w:sz w:val="24"/>
                <w:szCs w:val="24"/>
              </w:rPr>
              <w:br/>
              <w:t>Hours</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rsidR="00600BD8" w:rsidRPr="00600BD8" w:rsidRDefault="00600BD8" w:rsidP="00600BD8">
            <w:pPr>
              <w:pStyle w:val="Title"/>
              <w:rPr>
                <w:sz w:val="24"/>
                <w:szCs w:val="24"/>
              </w:rPr>
            </w:pPr>
            <w:r w:rsidRPr="00600BD8">
              <w:rPr>
                <w:sz w:val="24"/>
                <w:szCs w:val="24"/>
              </w:rPr>
              <w:t>ELP</w:t>
            </w:r>
            <w:r w:rsidRPr="00600BD8">
              <w:rPr>
                <w:sz w:val="24"/>
                <w:szCs w:val="24"/>
              </w:rPr>
              <w:br/>
              <w:t>Hours</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1</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600BD8" w:rsidP="00780074">
            <w:pPr>
              <w:rPr>
                <w:sz w:val="22"/>
                <w:szCs w:val="22"/>
              </w:rPr>
            </w:pPr>
            <w:r w:rsidRPr="00866E40">
              <w:rPr>
                <w:rFonts w:cs="Arial"/>
                <w:sz w:val="22"/>
                <w:szCs w:val="22"/>
              </w:rPr>
              <w:t>Intro to Systems Analysis &amp; Design, Preliminary Investigation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8.9</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2</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600BD8" w:rsidP="00780074">
            <w:pPr>
              <w:rPr>
                <w:sz w:val="22"/>
                <w:szCs w:val="22"/>
              </w:rPr>
            </w:pPr>
            <w:r w:rsidRPr="00866E40">
              <w:rPr>
                <w:rFonts w:cs="Arial"/>
                <w:sz w:val="22"/>
                <w:szCs w:val="22"/>
              </w:rPr>
              <w:t>Requirements Modeling, Communication, Cost-Benefit Analysis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6.3</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3</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600BD8" w:rsidP="00780074">
            <w:pPr>
              <w:rPr>
                <w:rFonts w:cs="Arial"/>
                <w:sz w:val="22"/>
                <w:szCs w:val="22"/>
              </w:rPr>
            </w:pPr>
            <w:r w:rsidRPr="00866E40">
              <w:rPr>
                <w:rFonts w:cs="Arial"/>
                <w:sz w:val="22"/>
                <w:szCs w:val="22"/>
              </w:rPr>
              <w:t>Data Process Modeling, Transition to Systems Design, Systems Design: Input &amp; Output Design, Data Design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04D4F" w:rsidP="00780074">
            <w:pPr>
              <w:jc w:val="center"/>
            </w:pPr>
            <w:r>
              <w:t>17</w:t>
            </w:r>
            <w:r w:rsidR="00600BD8">
              <w:t>.1</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4</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600BD8" w:rsidP="00780074">
            <w:pPr>
              <w:rPr>
                <w:rFonts w:cs="Arial"/>
                <w:sz w:val="22"/>
                <w:szCs w:val="22"/>
              </w:rPr>
            </w:pPr>
            <w:r w:rsidRPr="00866E40">
              <w:rPr>
                <w:rFonts w:cs="Arial"/>
                <w:sz w:val="22"/>
                <w:szCs w:val="22"/>
              </w:rPr>
              <w:t>Systems Architecture , Project Management Tools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04D4F" w:rsidP="00780074">
            <w:pPr>
              <w:jc w:val="center"/>
            </w:pPr>
            <w:r>
              <w:t>8.3</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5</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600BD8" w:rsidP="00780074">
            <w:pPr>
              <w:rPr>
                <w:sz w:val="22"/>
                <w:szCs w:val="22"/>
              </w:rPr>
            </w:pPr>
            <w:r w:rsidRPr="00866E40">
              <w:rPr>
                <w:rFonts w:cs="Arial"/>
                <w:sz w:val="22"/>
                <w:szCs w:val="22"/>
              </w:rPr>
              <w:t>Systems Implementation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04D4F" w:rsidP="00780074">
            <w:pPr>
              <w:jc w:val="center"/>
            </w:pPr>
            <w:r>
              <w:t>7.6</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6</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600BD8" w:rsidP="00780074">
            <w:pPr>
              <w:rPr>
                <w:sz w:val="22"/>
                <w:szCs w:val="22"/>
              </w:rPr>
            </w:pPr>
            <w:r w:rsidRPr="00866E40">
              <w:rPr>
                <w:rFonts w:cs="Arial"/>
                <w:sz w:val="22"/>
                <w:szCs w:val="22"/>
              </w:rPr>
              <w:t>Implementation Project</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04D4F" w:rsidP="00780074">
            <w:pPr>
              <w:jc w:val="center"/>
            </w:pPr>
            <w:r>
              <w:t>14</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7</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600BD8" w:rsidP="00780074">
            <w:pPr>
              <w:rPr>
                <w:sz w:val="22"/>
                <w:szCs w:val="22"/>
              </w:rPr>
            </w:pPr>
            <w:r w:rsidRPr="00866E40">
              <w:rPr>
                <w:sz w:val="22"/>
                <w:szCs w:val="22"/>
              </w:rPr>
              <w:t>Implementation Project</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04D4F" w:rsidP="00780074">
            <w:pPr>
              <w:jc w:val="center"/>
            </w:pPr>
            <w:r>
              <w:t>13</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8</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600BD8" w:rsidP="00780074">
            <w:pPr>
              <w:rPr>
                <w:sz w:val="22"/>
                <w:szCs w:val="22"/>
              </w:rPr>
            </w:pPr>
            <w:r w:rsidRPr="00866E40">
              <w:rPr>
                <w:sz w:val="22"/>
                <w:szCs w:val="22"/>
              </w:rPr>
              <w:t>Implementation Project</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04D4F" w:rsidP="00780074">
            <w:pPr>
              <w:jc w:val="center"/>
            </w:pPr>
            <w:r>
              <w:t>14.8</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9</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600BD8" w:rsidP="00780074">
            <w:pPr>
              <w:rPr>
                <w:sz w:val="22"/>
                <w:szCs w:val="22"/>
              </w:rPr>
            </w:pPr>
            <w:r w:rsidRPr="00866E40">
              <w:rPr>
                <w:sz w:val="22"/>
                <w:szCs w:val="22"/>
              </w:rPr>
              <w:t>Implementation Project</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04D4F" w:rsidP="00780074">
            <w:pPr>
              <w:jc w:val="center"/>
            </w:pPr>
            <w:r>
              <w:t>14</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10</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600BD8" w:rsidP="00780074">
            <w:pPr>
              <w:rPr>
                <w:sz w:val="22"/>
                <w:szCs w:val="22"/>
              </w:rPr>
            </w:pPr>
            <w:r w:rsidRPr="00866E40">
              <w:rPr>
                <w:sz w:val="22"/>
                <w:szCs w:val="22"/>
              </w:rPr>
              <w:t>Present and Explain System</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6</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04D4F" w:rsidP="00780074">
            <w:pPr>
              <w:jc w:val="center"/>
            </w:pPr>
            <w:r>
              <w:t>16</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r>
              <w:t>Total</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60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B200E" w:rsidP="00780074">
            <w:pPr>
              <w:jc w:val="center"/>
            </w:pPr>
            <w:r>
              <w:t>40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204D4F" w:rsidP="00780074">
            <w:pPr>
              <w:jc w:val="center"/>
            </w:pPr>
            <w:r>
              <w:t>120</w:t>
            </w:r>
          </w:p>
        </w:tc>
      </w:tr>
    </w:tbl>
    <w:p w:rsidR="00D343D8" w:rsidRPr="00654974" w:rsidRDefault="00D343D8">
      <w:pPr>
        <w:rPr>
          <w:rFonts w:cs="Arial"/>
        </w:rPr>
      </w:pPr>
    </w:p>
    <w:p w:rsidR="00D343D8" w:rsidRPr="00654974" w:rsidRDefault="00D343D8" w:rsidP="007000A4">
      <w:pPr>
        <w:pStyle w:val="NoteLevel2"/>
      </w:pPr>
      <w:r w:rsidRPr="00654974">
        <w:t>Table/Point Breakdown</w:t>
      </w:r>
    </w:p>
    <w:tbl>
      <w:tblPr>
        <w:tblW w:w="0" w:type="auto"/>
        <w:tblInd w:w="101" w:type="dxa"/>
        <w:tblLayout w:type="fixed"/>
        <w:tblLook w:val="0000"/>
      </w:tblPr>
      <w:tblGrid>
        <w:gridCol w:w="894"/>
        <w:gridCol w:w="4777"/>
        <w:gridCol w:w="1896"/>
        <w:gridCol w:w="1818"/>
      </w:tblGrid>
      <w:tr w:rsidR="00780074"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D9D9D9"/>
          </w:tcPr>
          <w:p w:rsidR="00780074" w:rsidRPr="00780074" w:rsidRDefault="00780074" w:rsidP="00780074">
            <w:pPr>
              <w:pStyle w:val="Title"/>
              <w:rPr>
                <w:sz w:val="24"/>
                <w:szCs w:val="24"/>
              </w:rPr>
            </w:pPr>
            <w:r w:rsidRPr="00780074">
              <w:rPr>
                <w:sz w:val="24"/>
                <w:szCs w:val="24"/>
              </w:rPr>
              <w:t>Week</w:t>
            </w:r>
          </w:p>
        </w:tc>
        <w:tc>
          <w:tcPr>
            <w:tcW w:w="4777" w:type="dxa"/>
            <w:tcBorders>
              <w:top w:val="single" w:sz="4" w:space="0" w:color="000000"/>
              <w:left w:val="single" w:sz="4" w:space="0" w:color="000000"/>
              <w:bottom w:val="single" w:sz="4" w:space="0" w:color="000000"/>
              <w:right w:val="single" w:sz="4" w:space="0" w:color="000000"/>
            </w:tcBorders>
            <w:shd w:val="clear" w:color="auto" w:fill="D9D9D9"/>
          </w:tcPr>
          <w:p w:rsidR="00780074" w:rsidRPr="00780074" w:rsidRDefault="00780074" w:rsidP="00780074">
            <w:pPr>
              <w:pStyle w:val="Title"/>
              <w:rPr>
                <w:sz w:val="24"/>
                <w:szCs w:val="24"/>
              </w:rPr>
            </w:pPr>
            <w:r w:rsidRPr="00780074">
              <w:rPr>
                <w:sz w:val="24"/>
                <w:szCs w:val="24"/>
              </w:rPr>
              <w:t>Assignment</w:t>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rsidR="00780074" w:rsidRPr="00780074" w:rsidRDefault="00780074" w:rsidP="00780074">
            <w:pPr>
              <w:pStyle w:val="Title"/>
              <w:rPr>
                <w:sz w:val="24"/>
                <w:szCs w:val="24"/>
              </w:rPr>
            </w:pPr>
            <w:r w:rsidRPr="00780074">
              <w:rPr>
                <w:sz w:val="24"/>
                <w:szCs w:val="24"/>
              </w:rPr>
              <w:t>Possible</w:t>
            </w:r>
            <w:r w:rsidRPr="00780074">
              <w:rPr>
                <w:sz w:val="24"/>
                <w:szCs w:val="24"/>
              </w:rPr>
              <w:br/>
              <w:t>Points</w:t>
            </w:r>
          </w:p>
        </w:tc>
        <w:tc>
          <w:tcPr>
            <w:tcW w:w="1818" w:type="dxa"/>
            <w:tcBorders>
              <w:top w:val="single" w:sz="4" w:space="0" w:color="000000"/>
              <w:left w:val="single" w:sz="4" w:space="0" w:color="000000"/>
              <w:bottom w:val="single" w:sz="4" w:space="0" w:color="000000"/>
              <w:right w:val="single" w:sz="4" w:space="0" w:color="000000"/>
            </w:tcBorders>
            <w:shd w:val="clear" w:color="auto" w:fill="D9D9D9"/>
          </w:tcPr>
          <w:p w:rsidR="00780074" w:rsidRPr="00780074" w:rsidRDefault="00780074" w:rsidP="00780074">
            <w:pPr>
              <w:pStyle w:val="Title"/>
              <w:rPr>
                <w:sz w:val="24"/>
                <w:szCs w:val="24"/>
              </w:rPr>
            </w:pPr>
            <w:r w:rsidRPr="00780074">
              <w:rPr>
                <w:sz w:val="24"/>
                <w:szCs w:val="24"/>
              </w:rPr>
              <w:t xml:space="preserve">Percent </w:t>
            </w:r>
          </w:p>
          <w:p w:rsidR="00780074" w:rsidRPr="00780074" w:rsidRDefault="00780074" w:rsidP="00780074">
            <w:pPr>
              <w:pStyle w:val="Title"/>
              <w:rPr>
                <w:sz w:val="24"/>
                <w:szCs w:val="24"/>
              </w:rPr>
            </w:pPr>
            <w:proofErr w:type="gramStart"/>
            <w:r w:rsidRPr="00780074">
              <w:rPr>
                <w:sz w:val="24"/>
                <w:szCs w:val="24"/>
              </w:rPr>
              <w:t>of</w:t>
            </w:r>
            <w:proofErr w:type="gramEnd"/>
            <w:r w:rsidRPr="00780074">
              <w:rPr>
                <w:sz w:val="24"/>
                <w:szCs w:val="24"/>
              </w:rPr>
              <w:t xml:space="preserve"> Grade</w:t>
            </w:r>
          </w:p>
        </w:tc>
      </w:tr>
      <w:tr w:rsidR="00780074"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1</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80074" w:rsidRPr="00866E40" w:rsidRDefault="00780074" w:rsidP="00780074">
            <w:pPr>
              <w:rPr>
                <w:rFonts w:cs="Arial"/>
                <w:sz w:val="22"/>
                <w:szCs w:val="22"/>
              </w:rPr>
            </w:pPr>
            <w:r w:rsidRPr="00866E40">
              <w:rPr>
                <w:rFonts w:cs="Arial"/>
                <w:sz w:val="22"/>
                <w:szCs w:val="22"/>
              </w:rPr>
              <w:t>Exercise 1: Business Profile Memo</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5</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C1763" w:rsidP="00780074">
            <w:pPr>
              <w:jc w:val="center"/>
            </w:pPr>
            <w:r>
              <w:t>5</w:t>
            </w:r>
          </w:p>
        </w:tc>
      </w:tr>
      <w:tr w:rsidR="00780074"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1</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80074" w:rsidRPr="00866E40" w:rsidRDefault="00780074" w:rsidP="00780074">
            <w:pPr>
              <w:rPr>
                <w:rFonts w:cs="Arial"/>
                <w:sz w:val="22"/>
                <w:szCs w:val="22"/>
              </w:rPr>
            </w:pPr>
            <w:r w:rsidRPr="00866E40">
              <w:rPr>
                <w:rFonts w:cs="Arial"/>
                <w:sz w:val="22"/>
                <w:szCs w:val="22"/>
              </w:rPr>
              <w:t>Exercise 2: Project Scope</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5</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C1763" w:rsidP="00780074">
            <w:pPr>
              <w:jc w:val="center"/>
            </w:pPr>
            <w:r>
              <w:t>5</w:t>
            </w:r>
          </w:p>
        </w:tc>
      </w:tr>
      <w:tr w:rsidR="007C1763"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80074">
            <w:pPr>
              <w:jc w:val="center"/>
            </w:pPr>
            <w:r>
              <w:t>3</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C1763" w:rsidRPr="00866E40" w:rsidRDefault="007C1763" w:rsidP="00780074">
            <w:pPr>
              <w:rPr>
                <w:rFonts w:cs="Arial"/>
                <w:sz w:val="22"/>
                <w:szCs w:val="22"/>
              </w:rPr>
            </w:pPr>
            <w:r>
              <w:rPr>
                <w:rFonts w:cs="Arial"/>
                <w:sz w:val="22"/>
                <w:szCs w:val="22"/>
              </w:rPr>
              <w:t>Proposal 1</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80074">
            <w:pPr>
              <w:jc w:val="center"/>
            </w:pPr>
            <w:r>
              <w:t>10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80074">
            <w:pPr>
              <w:jc w:val="center"/>
            </w:pPr>
            <w:r>
              <w:t>10</w:t>
            </w:r>
          </w:p>
        </w:tc>
      </w:tr>
      <w:tr w:rsidR="007C1763"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80074">
            <w:pPr>
              <w:jc w:val="center"/>
            </w:pPr>
            <w:r>
              <w:t>4</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C1763" w:rsidRPr="00866E40" w:rsidRDefault="007C1763" w:rsidP="00780074">
            <w:pPr>
              <w:rPr>
                <w:rFonts w:cs="Arial"/>
                <w:sz w:val="22"/>
                <w:szCs w:val="22"/>
              </w:rPr>
            </w:pPr>
            <w:r>
              <w:rPr>
                <w:rFonts w:cs="Arial"/>
                <w:sz w:val="22"/>
                <w:szCs w:val="22"/>
              </w:rPr>
              <w:t>Proposal 2</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80074">
            <w:pPr>
              <w:jc w:val="center"/>
            </w:pPr>
            <w:r>
              <w:t>10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80074">
            <w:pPr>
              <w:jc w:val="center"/>
            </w:pPr>
            <w:r>
              <w:t>10</w:t>
            </w:r>
          </w:p>
        </w:tc>
      </w:tr>
      <w:tr w:rsidR="00780074"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C1763" w:rsidP="00780074">
            <w:pPr>
              <w:jc w:val="center"/>
            </w:pPr>
            <w:r>
              <w:t>5</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80074" w:rsidRPr="00866E40" w:rsidRDefault="00780074" w:rsidP="00780074">
            <w:pPr>
              <w:rPr>
                <w:rFonts w:cs="Arial"/>
                <w:sz w:val="22"/>
                <w:szCs w:val="22"/>
              </w:rPr>
            </w:pPr>
            <w:r w:rsidRPr="00866E40">
              <w:rPr>
                <w:rFonts w:cs="Arial"/>
                <w:sz w:val="22"/>
                <w:szCs w:val="22"/>
              </w:rPr>
              <w:t>Final Project Proposal</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10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C1763" w:rsidP="00780074">
            <w:pPr>
              <w:jc w:val="center"/>
            </w:pPr>
            <w:r>
              <w:t>10</w:t>
            </w:r>
          </w:p>
        </w:tc>
      </w:tr>
      <w:tr w:rsidR="00780074"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5</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80074" w:rsidRPr="00866E40" w:rsidRDefault="00780074" w:rsidP="00780074">
            <w:pPr>
              <w:rPr>
                <w:rFonts w:cs="Arial"/>
                <w:sz w:val="22"/>
                <w:szCs w:val="22"/>
              </w:rPr>
            </w:pPr>
            <w:r w:rsidRPr="00866E40">
              <w:rPr>
                <w:rFonts w:cs="Arial"/>
                <w:sz w:val="22"/>
                <w:szCs w:val="22"/>
              </w:rPr>
              <w:t>Quiz</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C1763" w:rsidP="00780074">
            <w:pPr>
              <w:jc w:val="center"/>
            </w:pPr>
            <w:r>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C1763" w:rsidP="00780074">
            <w:pPr>
              <w:jc w:val="center"/>
            </w:pPr>
            <w:r>
              <w:t>0</w:t>
            </w:r>
          </w:p>
        </w:tc>
      </w:tr>
      <w:tr w:rsidR="00780074"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5</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80074" w:rsidRPr="00866E40" w:rsidRDefault="00780074" w:rsidP="00780074">
            <w:pPr>
              <w:rPr>
                <w:sz w:val="22"/>
                <w:szCs w:val="22"/>
              </w:rPr>
            </w:pPr>
            <w:r w:rsidRPr="00866E40">
              <w:rPr>
                <w:sz w:val="22"/>
                <w:szCs w:val="22"/>
              </w:rPr>
              <w:t>Midterm</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C1763" w:rsidP="00780074">
            <w:pPr>
              <w:jc w:val="center"/>
            </w:pPr>
            <w:r>
              <w:t>25</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C1763" w:rsidP="00780074">
            <w:pPr>
              <w:jc w:val="center"/>
            </w:pPr>
            <w:r>
              <w:t>25</w:t>
            </w:r>
          </w:p>
        </w:tc>
      </w:tr>
      <w:tr w:rsidR="00780074"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6</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80074" w:rsidRPr="00866E40" w:rsidRDefault="00780074" w:rsidP="00780074">
            <w:pPr>
              <w:rPr>
                <w:sz w:val="22"/>
                <w:szCs w:val="22"/>
              </w:rPr>
            </w:pPr>
            <w:r w:rsidRPr="00866E40">
              <w:rPr>
                <w:rFonts w:cs="Arial"/>
                <w:sz w:val="22"/>
                <w:szCs w:val="22"/>
              </w:rPr>
              <w:t>Code Review 1: Implementation Project</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10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C1763" w:rsidP="00780074">
            <w:pPr>
              <w:jc w:val="center"/>
            </w:pPr>
            <w:r>
              <w:t>10</w:t>
            </w:r>
          </w:p>
        </w:tc>
      </w:tr>
      <w:tr w:rsidR="00780074"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8</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80074" w:rsidRPr="00866E40" w:rsidRDefault="00780074" w:rsidP="00780074">
            <w:pPr>
              <w:rPr>
                <w:sz w:val="22"/>
                <w:szCs w:val="22"/>
              </w:rPr>
            </w:pPr>
            <w:r w:rsidRPr="00866E40">
              <w:rPr>
                <w:rFonts w:cs="Arial"/>
                <w:sz w:val="22"/>
                <w:szCs w:val="22"/>
              </w:rPr>
              <w:t>Code Review 2: Implementation Project</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15</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C1763" w:rsidP="00780074">
            <w:pPr>
              <w:jc w:val="center"/>
            </w:pPr>
            <w:r>
              <w:t>15</w:t>
            </w:r>
          </w:p>
        </w:tc>
      </w:tr>
      <w:tr w:rsidR="00780074"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10</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80074" w:rsidRPr="00866E40" w:rsidRDefault="00780074" w:rsidP="00780074">
            <w:pPr>
              <w:rPr>
                <w:rFonts w:cs="Arial"/>
                <w:sz w:val="22"/>
                <w:szCs w:val="22"/>
              </w:rPr>
            </w:pPr>
            <w:r w:rsidRPr="00866E40">
              <w:rPr>
                <w:rFonts w:cs="Arial"/>
                <w:sz w:val="22"/>
                <w:szCs w:val="22"/>
              </w:rPr>
              <w:t>System Presentation</w:t>
            </w:r>
          </w:p>
          <w:p w:rsidR="00780074" w:rsidRPr="00866E40" w:rsidRDefault="00780074" w:rsidP="00780074">
            <w:pPr>
              <w:rPr>
                <w:sz w:val="22"/>
                <w:szCs w:val="22"/>
              </w:rPr>
            </w:pPr>
            <w:r w:rsidRPr="00866E40">
              <w:rPr>
                <w:rFonts w:cs="Arial"/>
                <w:sz w:val="22"/>
                <w:szCs w:val="22"/>
              </w:rPr>
              <w:t>Evaluation</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10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C1763" w:rsidP="00780074">
            <w:pPr>
              <w:jc w:val="center"/>
            </w:pPr>
            <w:r>
              <w:t>10</w:t>
            </w:r>
          </w:p>
        </w:tc>
      </w:tr>
      <w:tr w:rsidR="00780074"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r>
              <w:t>Total</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100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100%</w:t>
            </w:r>
          </w:p>
        </w:tc>
      </w:tr>
    </w:tbl>
    <w:p w:rsidR="007000A4" w:rsidRDefault="007000A4" w:rsidP="007000A4">
      <w:pPr>
        <w:pStyle w:val="NoteLevel2"/>
      </w:pPr>
    </w:p>
    <w:p w:rsidR="00742488" w:rsidRDefault="00742488" w:rsidP="00D14F77">
      <w:pPr>
        <w:pStyle w:val="NoteLevel2"/>
        <w:sectPr w:rsidR="00742488">
          <w:pgSz w:w="12240" w:h="15840"/>
          <w:pgMar w:top="1440" w:right="1440" w:bottom="1440" w:left="1440" w:header="720" w:footer="720" w:gutter="0"/>
          <w:cols w:space="720"/>
          <w:docGrid w:linePitch="360" w:charSpace="32768"/>
        </w:sectPr>
      </w:pPr>
    </w:p>
    <w:p w:rsidR="00D14F77" w:rsidRDefault="00D14F77" w:rsidP="00D14F77">
      <w:pPr>
        <w:pStyle w:val="NoteLevel2"/>
      </w:pPr>
      <w:proofErr w:type="gramStart"/>
      <w:r>
        <w:lastRenderedPageBreak/>
        <w:t>Your</w:t>
      </w:r>
      <w:proofErr w:type="gramEnd"/>
      <w:r>
        <w:t xml:space="preserve"> Grades for this Course </w:t>
      </w:r>
    </w:p>
    <w:p w:rsidR="00D14F77" w:rsidRDefault="00D14F77" w:rsidP="00D14F77">
      <w: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p w:rsidR="00D14F77" w:rsidRDefault="00D14F77" w:rsidP="00D14F77"/>
    <w:p w:rsidR="00D14F77" w:rsidRDefault="00D14F77" w:rsidP="00D14F77">
      <w: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p w:rsidR="00D14F77" w:rsidRDefault="00D14F77" w:rsidP="00D14F77"/>
    <w:p w:rsidR="00D14F77" w:rsidRPr="00724612" w:rsidRDefault="00D14F77" w:rsidP="00D14F77">
      <w:pPr>
        <w:rPr>
          <w:b/>
        </w:rPr>
      </w:pPr>
      <w:r w:rsidRPr="00724612">
        <w:rPr>
          <w:b/>
        </w:rPr>
        <w:t>Coleman University Grade Assignment Policy</w:t>
      </w:r>
      <w:r w:rsidR="00B57EBE">
        <w:rPr>
          <w:b/>
        </w:rPr>
        <w:t>:</w:t>
      </w:r>
    </w:p>
    <w:p w:rsidR="00D14F77" w:rsidRDefault="00D14F77" w:rsidP="00D14F77">
      <w:r>
        <w:t>The Coleman University guidelines for the assignment of grades to total points earned is as follows:</w:t>
      </w:r>
    </w:p>
    <w:p w:rsidR="00D14F77" w:rsidRDefault="00D14F77" w:rsidP="00D14F77">
      <w:r>
        <w:tab/>
      </w:r>
    </w:p>
    <w:tbl>
      <w:tblPr>
        <w:tblpPr w:leftFromText="180" w:rightFromText="180" w:vertAnchor="text" w:tblpX="2070" w:tblpY="1"/>
        <w:tblOverlap w:val="never"/>
        <w:tblW w:w="0" w:type="auto"/>
        <w:tblLayout w:type="fixed"/>
        <w:tblCellMar>
          <w:left w:w="0" w:type="dxa"/>
          <w:right w:w="0" w:type="dxa"/>
        </w:tblCellMar>
        <w:tblLook w:val="0000"/>
      </w:tblPr>
      <w:tblGrid>
        <w:gridCol w:w="1770"/>
        <w:gridCol w:w="1771"/>
        <w:gridCol w:w="1770"/>
      </w:tblGrid>
      <w:tr w:rsidR="00D14F77" w:rsidTr="00025FF2">
        <w:trPr>
          <w:trHeight w:val="60"/>
        </w:trPr>
        <w:tc>
          <w:tcPr>
            <w:tcW w:w="1770"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rsidR="00D14F77" w:rsidRPr="00E020E9" w:rsidRDefault="00D14F77" w:rsidP="00025FF2">
            <w:pPr>
              <w:pStyle w:val="Subtitle"/>
              <w:rPr>
                <w:b/>
              </w:rPr>
            </w:pPr>
            <w:r w:rsidRPr="00E020E9">
              <w:rPr>
                <w:b/>
              </w:rPr>
              <w:t>Percent</w:t>
            </w:r>
          </w:p>
        </w:tc>
        <w:tc>
          <w:tcPr>
            <w:tcW w:w="1771"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rsidR="00D14F77" w:rsidRPr="00E020E9" w:rsidRDefault="00D14F77" w:rsidP="00025FF2">
            <w:pPr>
              <w:pStyle w:val="Subtitle"/>
              <w:rPr>
                <w:b/>
              </w:rPr>
            </w:pPr>
            <w:r w:rsidRPr="00E020E9">
              <w:rPr>
                <w:b/>
              </w:rPr>
              <w:t>Letter Grade</w:t>
            </w:r>
          </w:p>
        </w:tc>
        <w:tc>
          <w:tcPr>
            <w:tcW w:w="1770"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rsidR="00D14F77" w:rsidRPr="00E020E9" w:rsidRDefault="00D14F77" w:rsidP="00025FF2">
            <w:pPr>
              <w:pStyle w:val="Subtitle"/>
              <w:rPr>
                <w:b/>
              </w:rPr>
            </w:pPr>
            <w:r w:rsidRPr="00E020E9">
              <w:rPr>
                <w:b/>
              </w:rPr>
              <w:t>Grade Points</w:t>
            </w:r>
          </w:p>
        </w:tc>
      </w:tr>
      <w:tr w:rsidR="00D14F77" w:rsidTr="00025FF2">
        <w:trPr>
          <w:trHeight w:val="60"/>
        </w:trPr>
        <w:tc>
          <w:tcPr>
            <w:tcW w:w="1770"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94-100</w:t>
            </w:r>
          </w:p>
        </w:tc>
        <w:tc>
          <w:tcPr>
            <w:tcW w:w="1771"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A</w:t>
            </w:r>
          </w:p>
        </w:tc>
        <w:tc>
          <w:tcPr>
            <w:tcW w:w="1770"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4.0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90-93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A-</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3.67</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87-89</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B+</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3.33</w:t>
            </w:r>
          </w:p>
        </w:tc>
      </w:tr>
      <w:tr w:rsidR="00D14F77" w:rsidTr="00025FF2">
        <w:trPr>
          <w:trHeight w:val="233"/>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84-86</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B</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3.0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80-83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B-</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2.67</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77-79</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2.33</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74-76</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2.00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70-73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1.67</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67-69</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D+</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1.33</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rPr>
                <w:rFonts w:ascii="ArialMT" w:hAnsi="ArialMT" w:hint="eastAsia"/>
              </w:rPr>
            </w:pPr>
            <w:r>
              <w:rPr>
                <w:rFonts w:ascii="ArialMT" w:hAnsi="ArialMT"/>
              </w:rPr>
              <w:t>64-66</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D</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1.00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rPr>
                <w:rFonts w:ascii="ArialMT" w:hAnsi="ArialMT" w:hint="eastAsia"/>
              </w:rPr>
            </w:pPr>
            <w:r>
              <w:rPr>
                <w:rFonts w:ascii="ArialMT" w:hAnsi="ArialMT"/>
              </w:rPr>
              <w:t>60-63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D-</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0.67</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rPr>
                <w:rFonts w:ascii="ArialMT" w:hAnsi="ArialMT" w:hint="eastAsia"/>
              </w:rPr>
            </w:pPr>
            <w:r>
              <w:rPr>
                <w:rFonts w:ascii="ArialMT" w:hAnsi="ArialMT"/>
              </w:rPr>
              <w:t>N/A</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INC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rPr>
                <w:rFonts w:ascii="ArialMT" w:hAnsi="ArialMT" w:hint="eastAsia"/>
              </w:rPr>
            </w:pPr>
            <w:r>
              <w:rPr>
                <w:rFonts w:ascii="ArialMT" w:hAnsi="ArialMT"/>
              </w:rPr>
              <w:t>N/A</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W</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60 or above</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CR</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59 or below</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NC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70 or above</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PASS</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Default="00D14F77" w:rsidP="00025FF2">
            <w:pPr>
              <w:pStyle w:val="Subtitle"/>
            </w:pPr>
            <w:r>
              <w:t>0</w:t>
            </w:r>
          </w:p>
        </w:tc>
      </w:tr>
    </w:tbl>
    <w:p w:rsidR="00D14F77" w:rsidRDefault="00D14F77" w:rsidP="00D14F77">
      <w:pPr>
        <w:pStyle w:val="NoteLevel2"/>
      </w:pPr>
      <w:r>
        <w:lastRenderedPageBreak/>
        <w:t>Requirements</w:t>
      </w:r>
    </w:p>
    <w:p w:rsidR="00D14F77" w:rsidRDefault="00D14F77" w:rsidP="00D14F77">
      <w:r w:rsidRPr="00B7427A">
        <w:rPr>
          <w:rFonts w:cs="Arial"/>
          <w:b/>
          <w:bCs/>
        </w:rPr>
        <w:t>Assignments:</w:t>
      </w:r>
      <w:r>
        <w:rPr>
          <w:rFonts w:ascii="Arial-BoldMT" w:hAnsi="Arial-BoldMT" w:cs="Arial-BoldMT"/>
          <w:b/>
          <w:bCs/>
        </w:rPr>
        <w:t xml:space="preserve">  </w:t>
      </w:r>
      <w:r>
        <w:t>All assignments (including projects, lab work, quizzes and exams) must be completed as scheduled. The following will apply to late assignments:</w:t>
      </w:r>
    </w:p>
    <w:p w:rsidR="00D14F77" w:rsidRDefault="00D14F77" w:rsidP="00D14F77">
      <w:pPr>
        <w:numPr>
          <w:ilvl w:val="0"/>
          <w:numId w:val="21"/>
        </w:numPr>
      </w:pPr>
      <w:r>
        <w:t>1-24 hours after due date = 20% off point value</w:t>
      </w:r>
    </w:p>
    <w:p w:rsidR="00D14F77" w:rsidRDefault="00D14F77" w:rsidP="00D14F77">
      <w:pPr>
        <w:numPr>
          <w:ilvl w:val="0"/>
          <w:numId w:val="21"/>
        </w:numPr>
      </w:pPr>
      <w:r>
        <w:t>25-48 hours after due date = 60% off point value</w:t>
      </w:r>
    </w:p>
    <w:p w:rsidR="00D14F77" w:rsidRDefault="00D14F77" w:rsidP="00D14F77">
      <w:pPr>
        <w:numPr>
          <w:ilvl w:val="0"/>
          <w:numId w:val="21"/>
        </w:numPr>
      </w:pPr>
      <w:r>
        <w:t>49+ hours after due date = No points given</w:t>
      </w:r>
    </w:p>
    <w:p w:rsidR="00D14F77" w:rsidRDefault="00D14F77" w:rsidP="00D14F77"/>
    <w:p w:rsidR="00D14F77" w:rsidRDefault="00D14F77" w:rsidP="00D14F77">
      <w:r>
        <w:t>If an assignment equals less than 5 points, no points will be given for late work. If there are extenuating circumstances, the student must submit a written explanation to the department Senior Instructor. Upon evaluation, points will be given according to the Senior Instructor’s discretion.</w:t>
      </w:r>
    </w:p>
    <w:p w:rsidR="00D14F77" w:rsidRDefault="00D14F77" w:rsidP="00D14F77">
      <w:pPr>
        <w:rPr>
          <w:rFonts w:cs="Arial"/>
          <w:b/>
          <w:bCs/>
        </w:rPr>
      </w:pPr>
    </w:p>
    <w:p w:rsidR="00D14F77" w:rsidRDefault="00D14F77" w:rsidP="00D14F77">
      <w:r w:rsidRPr="00B7427A">
        <w:rPr>
          <w:rFonts w:cs="Arial"/>
          <w:b/>
          <w:bCs/>
        </w:rPr>
        <w:t>Attendance:</w:t>
      </w:r>
      <w:r>
        <w:rPr>
          <w:rFonts w:ascii="Arial-BoldMT" w:hAnsi="Arial-BoldMT" w:cs="Arial-BoldMT"/>
          <w:b/>
          <w:bCs/>
        </w:rPr>
        <w:t xml:space="preserve">  </w:t>
      </w:r>
      <w:r>
        <w:t>Classes begin and end as indicated in the published schedule. It is required that students be present at the beginning of each class session and stay until class is dismissed, including lab periods. Excessive tardiness, leaving early and/or absences (from either lecture or lab sessions) are causes for dismissal from the course. A student that arrives in class beyond 30 minutes late may be considered absent. A student that leaves over 30 minutes before the end of class may also be considered absent.  Excused absences will be determined by the instructors and approved by the Dean of Academics &amp; Director of Student Services. Students may be removed from the course(s) based on the following absence guidelines:</w:t>
      </w:r>
    </w:p>
    <w:p w:rsidR="00D14F77" w:rsidRDefault="00D14F77" w:rsidP="00D14F77"/>
    <w:p w:rsidR="00D14F77" w:rsidRDefault="00D14F77" w:rsidP="00D14F77">
      <w:r w:rsidRPr="00361F32">
        <w:rPr>
          <w:i/>
        </w:rPr>
        <w:t xml:space="preserve">4 Unit Course </w:t>
      </w:r>
      <w:r>
        <w:t>– Allowed 2 absences per 10-week MOD (3</w:t>
      </w:r>
      <w:r w:rsidRPr="001D0EEB">
        <w:rPr>
          <w:vertAlign w:val="superscript"/>
        </w:rPr>
        <w:t>rd</w:t>
      </w:r>
      <w:r>
        <w:t xml:space="preserve"> absence may be excused by DOA &amp; DOSS)</w:t>
      </w:r>
    </w:p>
    <w:p w:rsidR="00D14F77" w:rsidRDefault="00D14F77" w:rsidP="00D14F77"/>
    <w:p w:rsidR="00D14F77" w:rsidRDefault="00D14F77" w:rsidP="00D14F77">
      <w:r w:rsidRPr="00361F32">
        <w:rPr>
          <w:i/>
        </w:rPr>
        <w:t>5 Unit Course</w:t>
      </w:r>
      <w:r>
        <w:t xml:space="preserve"> – Allowed 2 absences per 5-week MOD (3</w:t>
      </w:r>
      <w:r w:rsidRPr="006C0093">
        <w:rPr>
          <w:vertAlign w:val="superscript"/>
        </w:rPr>
        <w:t>rd</w:t>
      </w:r>
      <w:r>
        <w:t xml:space="preserve"> absence may be excused by DOA &amp; DOSS)</w:t>
      </w:r>
    </w:p>
    <w:p w:rsidR="00D14F77" w:rsidRDefault="00D14F77" w:rsidP="00D14F77"/>
    <w:p w:rsidR="00D14F77" w:rsidRDefault="00D14F77" w:rsidP="00D14F77">
      <w:r w:rsidRPr="00361F32">
        <w:rPr>
          <w:i/>
        </w:rPr>
        <w:t>8 Unit Course</w:t>
      </w:r>
      <w:r>
        <w:t xml:space="preserve"> – Allowed 5 absences per 10-week MOD (6</w:t>
      </w:r>
      <w:r w:rsidRPr="006C0093">
        <w:rPr>
          <w:vertAlign w:val="superscript"/>
        </w:rPr>
        <w:t>th</w:t>
      </w:r>
      <w:r>
        <w:t xml:space="preserve"> absence may be excused by DOA &amp; DOSS)</w:t>
      </w:r>
    </w:p>
    <w:p w:rsidR="00D14F77" w:rsidRDefault="00D14F77" w:rsidP="00D14F77">
      <w:pPr>
        <w:rPr>
          <w:rFonts w:cs="Arial"/>
          <w:b/>
          <w:bCs/>
        </w:rPr>
      </w:pPr>
    </w:p>
    <w:p w:rsidR="00D14F77" w:rsidRDefault="00D14F77" w:rsidP="00D14F77">
      <w:r w:rsidRPr="00B7427A">
        <w:rPr>
          <w:rFonts w:cs="Arial"/>
          <w:b/>
          <w:bCs/>
        </w:rPr>
        <w:t>Conduct:</w:t>
      </w:r>
      <w:r>
        <w:rPr>
          <w:rFonts w:ascii="Arial-BoldMT" w:hAnsi="Arial-BoldMT" w:cs="Arial-BoldMT"/>
          <w:b/>
          <w:bCs/>
        </w:rPr>
        <w:t xml:space="preserve">  </w:t>
      </w:r>
      <w:r>
        <w:t>Students are expected to conduct themselves in a professional manner while on campus. Rules of conduct are outlined in the University Catalog and students are required to adhere to such policies.  Students who are in violation of the Student Code of Conduct Policy can be suspended.</w:t>
      </w:r>
    </w:p>
    <w:p w:rsidR="00742488" w:rsidRDefault="00742488" w:rsidP="00D14F77"/>
    <w:p w:rsidR="00742488" w:rsidRPr="009D1B8B" w:rsidRDefault="00742488" w:rsidP="00742488">
      <w:pPr>
        <w:rPr>
          <w:b/>
          <w:sz w:val="28"/>
        </w:rPr>
      </w:pPr>
      <w:r>
        <w:rPr>
          <w:b/>
          <w:sz w:val="28"/>
        </w:rPr>
        <w:br/>
      </w:r>
      <w:r w:rsidRPr="009D1B8B">
        <w:rPr>
          <w:b/>
          <w:sz w:val="28"/>
        </w:rPr>
        <w:t>Student Academic Progression (SAP)</w:t>
      </w:r>
      <w:r>
        <w:rPr>
          <w:b/>
          <w:sz w:val="28"/>
        </w:rPr>
        <w:br/>
      </w:r>
    </w:p>
    <w:p w:rsidR="00742488" w:rsidRPr="00B57EBE" w:rsidRDefault="00742488" w:rsidP="00742488">
      <w:pPr>
        <w:rPr>
          <w:b/>
        </w:rPr>
      </w:pPr>
      <w:r w:rsidRPr="00742488">
        <w:rPr>
          <w:b/>
        </w:rPr>
        <w:t>Graduate</w:t>
      </w:r>
      <w:r w:rsidR="00B57EBE">
        <w:rPr>
          <w:b/>
        </w:rPr>
        <w:t xml:space="preserve">: </w:t>
      </w:r>
      <w:r w:rsidRPr="00742488">
        <w:rPr>
          <w:rFonts w:cs="Arial"/>
        </w:rPr>
        <w:t xml:space="preserve">Student must maintain an accumulative GPA of 3.0 or higher.  If a student falls below the GPA requirement at any time during their program, they will be placed on Academic Probation.  Once on Academic Probation, the student’s accumulative GPA will be reviewed after 4 future mods have been completed (must take punitive graded courses).  Failure to meet the 3.0 GPA requirements will result in an Academic </w:t>
      </w:r>
      <w:r w:rsidRPr="00742488">
        <w:rPr>
          <w:rFonts w:cs="Arial"/>
        </w:rPr>
        <w:lastRenderedPageBreak/>
        <w:t>Suspension.  A student is not allowed more than 150% of the standard length of the program in which to complete the requirements for graduation.</w:t>
      </w:r>
    </w:p>
    <w:p w:rsidR="00742488" w:rsidRPr="00742488" w:rsidRDefault="00742488" w:rsidP="00742488">
      <w:pPr>
        <w:rPr>
          <w:rFonts w:cs="Arial"/>
        </w:rPr>
      </w:pPr>
    </w:p>
    <w:p w:rsidR="00742488" w:rsidRPr="00B57EBE" w:rsidRDefault="00742488" w:rsidP="00742488">
      <w:pPr>
        <w:rPr>
          <w:rFonts w:cs="Arial"/>
          <w:b/>
        </w:rPr>
      </w:pPr>
      <w:r w:rsidRPr="00B57EBE">
        <w:rPr>
          <w:rFonts w:cs="Arial"/>
          <w:b/>
        </w:rPr>
        <w:t>Undergraduate</w:t>
      </w:r>
      <w:r w:rsidR="00B57EBE">
        <w:rPr>
          <w:rFonts w:cs="Arial"/>
          <w:b/>
        </w:rPr>
        <w:t xml:space="preserve">: </w:t>
      </w:r>
      <w:r w:rsidRPr="00742488">
        <w:rPr>
          <w:rFonts w:cs="Arial"/>
        </w:rPr>
        <w:t>Student must maintain an accumulative GPA of 2.0 or higher.  If a student falls below the GPA requirement at any time during their program, they will be placed on Academic Probation.  Once on Academic Probation, the student’s accumulative GPA will be reviewed after 2 future mods have been completed (must take a minimum of 8 credits per mod).  Failure to meet the 2.0 GPA requirements will result in an Academic Suspension.  A student is not allowed more than 150% of the standard length of the program in which to complete the requirements for graduation.</w:t>
      </w:r>
    </w:p>
    <w:p w:rsidR="00742488" w:rsidRPr="00742488" w:rsidRDefault="00742488" w:rsidP="00742488">
      <w:pPr>
        <w:rPr>
          <w:rFonts w:cs="Arial"/>
        </w:rPr>
      </w:pPr>
    </w:p>
    <w:p w:rsidR="00742488" w:rsidRPr="00B57EBE" w:rsidRDefault="00742488" w:rsidP="00742488">
      <w:pPr>
        <w:rPr>
          <w:rFonts w:cs="Arial"/>
          <w:b/>
        </w:rPr>
      </w:pPr>
      <w:r w:rsidRPr="00742488">
        <w:rPr>
          <w:rFonts w:cs="Arial"/>
          <w:b/>
        </w:rPr>
        <w:t>Suspension and Reinstatement</w:t>
      </w:r>
      <w:r w:rsidR="00B57EBE">
        <w:rPr>
          <w:rFonts w:cs="Arial"/>
          <w:b/>
        </w:rPr>
        <w:t xml:space="preserve">: </w:t>
      </w:r>
      <w:r w:rsidRPr="00742488">
        <w:rPr>
          <w:rFonts w:cs="Arial"/>
        </w:rPr>
        <w:t xml:space="preserve">If a student is suspended (SAP, plagiarism, code of conduct, etc.), the student must sit out one full MOD (currently 10 weeks for undergraduate level and 5 weeks for graduate level).  The student will be required to submit a written reinstatement request, which will be reviewed by the Reinstatement Committee.  The Reinstatement Committee will approve the request, deny the request, or request a meeting with the student for further consideration.  </w:t>
      </w:r>
    </w:p>
    <w:p w:rsidR="00742488" w:rsidRPr="00742488" w:rsidRDefault="00742488" w:rsidP="00742488">
      <w:pPr>
        <w:rPr>
          <w:rFonts w:cs="Arial"/>
        </w:rPr>
      </w:pPr>
    </w:p>
    <w:p w:rsidR="00742488" w:rsidRPr="00B57EBE" w:rsidRDefault="00742488" w:rsidP="00742488">
      <w:pPr>
        <w:rPr>
          <w:rFonts w:cs="Arial"/>
          <w:b/>
        </w:rPr>
      </w:pPr>
      <w:r w:rsidRPr="00742488">
        <w:rPr>
          <w:rFonts w:cs="Arial"/>
          <w:b/>
        </w:rPr>
        <w:t>Grades</w:t>
      </w:r>
      <w:r w:rsidR="00B57EBE">
        <w:rPr>
          <w:rFonts w:cs="Arial"/>
          <w:b/>
        </w:rPr>
        <w:t xml:space="preserve">: </w:t>
      </w:r>
      <w:r w:rsidRPr="00742488">
        <w:rPr>
          <w:rFonts w:cs="Arial"/>
        </w:rPr>
        <w:t>All grades listed will count as units attempted:</w:t>
      </w:r>
    </w:p>
    <w:p w:rsidR="00742488" w:rsidRPr="00742488" w:rsidRDefault="00742488" w:rsidP="00742488">
      <w:pPr>
        <w:rPr>
          <w:rFonts w:cs="Arial"/>
        </w:rPr>
      </w:pPr>
    </w:p>
    <w:tbl>
      <w:tblPr>
        <w:tblW w:w="5840" w:type="dxa"/>
        <w:tblInd w:w="93" w:type="dxa"/>
        <w:tblLook w:val="04A0"/>
      </w:tblPr>
      <w:tblGrid>
        <w:gridCol w:w="1960"/>
        <w:gridCol w:w="1940"/>
        <w:gridCol w:w="1940"/>
      </w:tblGrid>
      <w:tr w:rsidR="00742488" w:rsidRPr="00742488" w:rsidTr="00025FF2">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b/>
                <w:bCs/>
                <w:color w:val="000000"/>
              </w:rPr>
            </w:pPr>
            <w:r w:rsidRPr="00742488">
              <w:rPr>
                <w:rFonts w:eastAsia="Times New Roman" w:cs="Arial"/>
                <w:b/>
                <w:bCs/>
                <w:color w:val="000000"/>
              </w:rPr>
              <w:t>Letter Grade</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b/>
                <w:bCs/>
                <w:color w:val="000000"/>
              </w:rPr>
            </w:pPr>
            <w:r w:rsidRPr="00742488">
              <w:rPr>
                <w:rFonts w:eastAsia="Times New Roman" w:cs="Arial"/>
                <w:b/>
                <w:bCs/>
                <w:color w:val="000000"/>
              </w:rPr>
              <w:t>Percentage</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b/>
                <w:bCs/>
                <w:color w:val="000000"/>
              </w:rPr>
            </w:pPr>
            <w:r w:rsidRPr="00742488">
              <w:rPr>
                <w:rFonts w:eastAsia="Times New Roman" w:cs="Arial"/>
                <w:b/>
                <w:bCs/>
                <w:color w:val="000000"/>
              </w:rPr>
              <w:t>Grade Points</w:t>
            </w:r>
          </w:p>
        </w:tc>
      </w:tr>
      <w:tr w:rsidR="00742488" w:rsidRPr="00742488"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 </w:t>
            </w:r>
          </w:p>
        </w:tc>
      </w:tr>
      <w:tr w:rsidR="00742488" w:rsidRPr="00742488"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A</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94% - 100%</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4.00</w:t>
            </w:r>
          </w:p>
        </w:tc>
      </w:tr>
      <w:tr w:rsidR="00742488" w:rsidRPr="00742488"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A-</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90% - 93%</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3.67</w:t>
            </w:r>
          </w:p>
        </w:tc>
      </w:tr>
      <w:tr w:rsidR="00742488" w:rsidRPr="00742488"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B+</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87% - 89%</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3.33</w:t>
            </w:r>
          </w:p>
        </w:tc>
      </w:tr>
      <w:tr w:rsidR="00742488" w:rsidRPr="00742488"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B</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84% - 86%</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3.00</w:t>
            </w:r>
          </w:p>
        </w:tc>
      </w:tr>
      <w:tr w:rsidR="00742488" w:rsidRPr="00742488"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B-</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80% - 83%</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2.67</w:t>
            </w:r>
          </w:p>
        </w:tc>
      </w:tr>
      <w:tr w:rsidR="00742488" w:rsidRPr="00742488"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C+</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77% - 79%</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2.33</w:t>
            </w:r>
          </w:p>
        </w:tc>
      </w:tr>
      <w:tr w:rsidR="00742488" w:rsidRPr="00742488"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C</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74% - 76%</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2.00</w:t>
            </w:r>
          </w:p>
        </w:tc>
      </w:tr>
      <w:tr w:rsidR="00742488" w:rsidRPr="00742488"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C-</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70% - 73%</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1.67</w:t>
            </w:r>
          </w:p>
        </w:tc>
      </w:tr>
      <w:tr w:rsidR="00742488" w:rsidRPr="00742488"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D+</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67% - 69%</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1.33</w:t>
            </w:r>
          </w:p>
        </w:tc>
      </w:tr>
      <w:tr w:rsidR="00742488" w:rsidRPr="00742488"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D</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64% - 66%</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1.00</w:t>
            </w:r>
          </w:p>
        </w:tc>
      </w:tr>
      <w:tr w:rsidR="00742488" w:rsidRPr="00742488"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D-</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60% - 63%</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0.67</w:t>
            </w:r>
          </w:p>
        </w:tc>
      </w:tr>
      <w:tr w:rsidR="00742488" w:rsidRPr="00742488"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F</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0% - 59%</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0.00</w:t>
            </w:r>
          </w:p>
        </w:tc>
      </w:tr>
      <w:tr w:rsidR="00742488" w:rsidRPr="00742488"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INC</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N/A</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0.00</w:t>
            </w:r>
          </w:p>
        </w:tc>
      </w:tr>
      <w:tr w:rsidR="00742488" w:rsidRPr="00742488"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W</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N/A</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0.00</w:t>
            </w:r>
          </w:p>
        </w:tc>
      </w:tr>
      <w:tr w:rsidR="00742488" w:rsidRPr="00742488"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CR</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N/A</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0.00</w:t>
            </w:r>
          </w:p>
        </w:tc>
      </w:tr>
      <w:tr w:rsidR="00742488" w:rsidRPr="00742488"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NC</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N/A</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0.00</w:t>
            </w:r>
          </w:p>
        </w:tc>
      </w:tr>
      <w:tr w:rsidR="00742488" w:rsidRPr="00742488"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PASS</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N/A</w:t>
            </w:r>
          </w:p>
        </w:tc>
        <w:tc>
          <w:tcPr>
            <w:tcW w:w="1940" w:type="dxa"/>
            <w:tcBorders>
              <w:top w:val="nil"/>
              <w:left w:val="nil"/>
              <w:bottom w:val="single" w:sz="4" w:space="0" w:color="auto"/>
              <w:right w:val="single" w:sz="4" w:space="0" w:color="auto"/>
            </w:tcBorders>
            <w:shd w:val="clear" w:color="auto" w:fill="auto"/>
            <w:noWrap/>
            <w:vAlign w:val="bottom"/>
            <w:hideMark/>
          </w:tcPr>
          <w:p w:rsidR="00742488" w:rsidRPr="00742488" w:rsidRDefault="00742488" w:rsidP="00025FF2">
            <w:pPr>
              <w:jc w:val="center"/>
              <w:rPr>
                <w:rFonts w:eastAsia="Times New Roman" w:cs="Arial"/>
                <w:color w:val="000000"/>
              </w:rPr>
            </w:pPr>
            <w:r w:rsidRPr="00742488">
              <w:rPr>
                <w:rFonts w:eastAsia="Times New Roman" w:cs="Arial"/>
                <w:color w:val="000000"/>
              </w:rPr>
              <w:t>0.00</w:t>
            </w:r>
          </w:p>
        </w:tc>
      </w:tr>
    </w:tbl>
    <w:p w:rsidR="00B57EBE" w:rsidRDefault="00B57EBE" w:rsidP="00742488">
      <w:pPr>
        <w:rPr>
          <w:rFonts w:cs="Arial"/>
          <w:b/>
        </w:rPr>
        <w:sectPr w:rsidR="00B57EBE">
          <w:pgSz w:w="12240" w:h="15840"/>
          <w:pgMar w:top="1440" w:right="1440" w:bottom="1440" w:left="1440" w:header="720" w:footer="720" w:gutter="0"/>
          <w:cols w:space="720"/>
          <w:docGrid w:linePitch="360" w:charSpace="32768"/>
        </w:sectPr>
      </w:pPr>
    </w:p>
    <w:p w:rsidR="00742488" w:rsidRPr="00B57EBE" w:rsidRDefault="00742488" w:rsidP="00742488">
      <w:pPr>
        <w:rPr>
          <w:rFonts w:cs="Arial"/>
          <w:b/>
        </w:rPr>
      </w:pPr>
      <w:r w:rsidRPr="00742488">
        <w:rPr>
          <w:rFonts w:cs="Arial"/>
          <w:b/>
        </w:rPr>
        <w:lastRenderedPageBreak/>
        <w:t>Failed Courses</w:t>
      </w:r>
      <w:r w:rsidR="00B57EBE">
        <w:rPr>
          <w:rFonts w:cs="Arial"/>
          <w:b/>
        </w:rPr>
        <w:t xml:space="preserve">: </w:t>
      </w:r>
      <w:r w:rsidRPr="00742488">
        <w:rPr>
          <w:rFonts w:cs="Arial"/>
        </w:rPr>
        <w:t xml:space="preserve">If a student receives a FAIL grade, they may retake the course.  The retake course will be charged at current tuition pricing.  The student will be able to </w:t>
      </w:r>
      <w:r w:rsidRPr="00957883">
        <w:rPr>
          <w:rFonts w:cs="Arial"/>
          <w:i/>
        </w:rPr>
        <w:t>replace</w:t>
      </w:r>
      <w:r w:rsidRPr="00742488">
        <w:rPr>
          <w:rFonts w:cs="Arial"/>
        </w:rPr>
        <w:t xml:space="preserve"> the previous FAIL grade with the grade received on the retake course.  </w:t>
      </w:r>
    </w:p>
    <w:p w:rsidR="00742488" w:rsidRPr="00742488" w:rsidRDefault="00742488" w:rsidP="00742488">
      <w:pPr>
        <w:rPr>
          <w:rFonts w:cs="Arial"/>
        </w:rPr>
      </w:pPr>
    </w:p>
    <w:p w:rsidR="00742488" w:rsidRPr="00742488" w:rsidRDefault="00742488" w:rsidP="00742488">
      <w:pPr>
        <w:rPr>
          <w:rFonts w:cs="Arial"/>
        </w:rPr>
      </w:pPr>
    </w:p>
    <w:p w:rsidR="00742488" w:rsidRPr="00742488" w:rsidRDefault="00742488" w:rsidP="00742488">
      <w:pPr>
        <w:rPr>
          <w:rFonts w:cs="Arial"/>
        </w:rPr>
      </w:pPr>
    </w:p>
    <w:p w:rsidR="00742488" w:rsidRPr="00B57EBE" w:rsidRDefault="00742488" w:rsidP="00742488">
      <w:pPr>
        <w:rPr>
          <w:rFonts w:cs="Arial"/>
          <w:b/>
        </w:rPr>
      </w:pPr>
      <w:r w:rsidRPr="00742488">
        <w:rPr>
          <w:rFonts w:cs="Arial"/>
          <w:b/>
        </w:rPr>
        <w:t>Drop Period &amp; Refund</w:t>
      </w:r>
      <w:r w:rsidR="00B57EBE">
        <w:rPr>
          <w:rFonts w:cs="Arial"/>
          <w:b/>
        </w:rPr>
        <w:t xml:space="preserve">: </w:t>
      </w:r>
      <w:r w:rsidR="00957883">
        <w:rPr>
          <w:rFonts w:cs="Arial"/>
          <w:b/>
        </w:rPr>
        <w:br/>
      </w:r>
      <w:r w:rsidR="00B57EBE">
        <w:rPr>
          <w:rFonts w:cs="Arial"/>
          <w:b/>
        </w:rPr>
        <w:br/>
      </w:r>
      <w:r w:rsidRPr="00B57EBE">
        <w:rPr>
          <w:rFonts w:cs="Arial"/>
          <w:i/>
        </w:rPr>
        <w:t>Graduate</w:t>
      </w:r>
      <w:r w:rsidR="00B57EBE">
        <w:rPr>
          <w:rFonts w:cs="Arial"/>
          <w:u w:val="single"/>
        </w:rPr>
        <w:br/>
      </w:r>
    </w:p>
    <w:tbl>
      <w:tblPr>
        <w:tblW w:w="8200" w:type="dxa"/>
        <w:tblInd w:w="93" w:type="dxa"/>
        <w:tblLook w:val="04A0"/>
      </w:tblPr>
      <w:tblGrid>
        <w:gridCol w:w="2180"/>
        <w:gridCol w:w="1200"/>
        <w:gridCol w:w="4820"/>
      </w:tblGrid>
      <w:tr w:rsidR="00742488" w:rsidRPr="00742488" w:rsidTr="00025FF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b/>
                <w:bCs/>
                <w:color w:val="000000"/>
              </w:rPr>
            </w:pPr>
            <w:r w:rsidRPr="00742488">
              <w:rPr>
                <w:rFonts w:eastAsia="Times New Roman" w:cs="Arial"/>
                <w:b/>
                <w:bCs/>
                <w:color w:val="000000"/>
              </w:rPr>
              <w:t>Sessions Attended</w:t>
            </w:r>
          </w:p>
        </w:tc>
        <w:tc>
          <w:tcPr>
            <w:tcW w:w="1200" w:type="dxa"/>
            <w:tcBorders>
              <w:top w:val="single" w:sz="4" w:space="0" w:color="auto"/>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b/>
                <w:bCs/>
                <w:color w:val="000000"/>
              </w:rPr>
            </w:pPr>
            <w:r w:rsidRPr="00742488">
              <w:rPr>
                <w:rFonts w:eastAsia="Times New Roman" w:cs="Arial"/>
                <w:b/>
                <w:bCs/>
                <w:color w:val="000000"/>
              </w:rPr>
              <w:t>Refund</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b/>
                <w:bCs/>
                <w:color w:val="000000"/>
              </w:rPr>
            </w:pPr>
            <w:r w:rsidRPr="00742488">
              <w:rPr>
                <w:rFonts w:eastAsia="Times New Roman" w:cs="Arial"/>
                <w:b/>
                <w:bCs/>
                <w:color w:val="000000"/>
              </w:rPr>
              <w:t>Grade Received When Dropping Course</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0</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100%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No Grade</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1</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100%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No Grade</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2</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80%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W</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3</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70%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W</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4</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60%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W</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5</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50%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6</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7</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8</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9</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10</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bl>
    <w:p w:rsidR="00742488" w:rsidRPr="00742488" w:rsidRDefault="00957883" w:rsidP="00742488">
      <w:pPr>
        <w:rPr>
          <w:rFonts w:cs="Arial"/>
          <w:u w:val="single"/>
        </w:rPr>
      </w:pPr>
      <w:r>
        <w:rPr>
          <w:rFonts w:cs="Arial"/>
          <w:u w:val="single"/>
        </w:rPr>
        <w:br/>
      </w:r>
    </w:p>
    <w:p w:rsidR="00742488" w:rsidRPr="00B57EBE" w:rsidRDefault="00742488" w:rsidP="00742488">
      <w:pPr>
        <w:rPr>
          <w:rFonts w:cs="Arial"/>
          <w:i/>
        </w:rPr>
      </w:pPr>
      <w:r w:rsidRPr="00B57EBE">
        <w:rPr>
          <w:rFonts w:cs="Arial"/>
          <w:i/>
        </w:rPr>
        <w:t>Undergraduate</w:t>
      </w:r>
      <w:r w:rsidR="00B57EBE">
        <w:rPr>
          <w:rFonts w:cs="Arial"/>
          <w:i/>
        </w:rPr>
        <w:br/>
      </w:r>
    </w:p>
    <w:tbl>
      <w:tblPr>
        <w:tblW w:w="8200" w:type="dxa"/>
        <w:tblInd w:w="93" w:type="dxa"/>
        <w:tblLook w:val="04A0"/>
      </w:tblPr>
      <w:tblGrid>
        <w:gridCol w:w="2180"/>
        <w:gridCol w:w="1200"/>
        <w:gridCol w:w="4820"/>
      </w:tblGrid>
      <w:tr w:rsidR="00742488" w:rsidRPr="00742488" w:rsidTr="00025FF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b/>
                <w:bCs/>
                <w:color w:val="000000"/>
              </w:rPr>
            </w:pPr>
            <w:r w:rsidRPr="00742488">
              <w:rPr>
                <w:rFonts w:eastAsia="Times New Roman" w:cs="Arial"/>
                <w:b/>
                <w:bCs/>
                <w:color w:val="000000"/>
              </w:rPr>
              <w:t>Week In MOD</w:t>
            </w:r>
          </w:p>
        </w:tc>
        <w:tc>
          <w:tcPr>
            <w:tcW w:w="1200" w:type="dxa"/>
            <w:tcBorders>
              <w:top w:val="single" w:sz="4" w:space="0" w:color="auto"/>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b/>
                <w:bCs/>
                <w:color w:val="000000"/>
              </w:rPr>
            </w:pPr>
            <w:r w:rsidRPr="00742488">
              <w:rPr>
                <w:rFonts w:eastAsia="Times New Roman" w:cs="Arial"/>
                <w:b/>
                <w:bCs/>
                <w:color w:val="000000"/>
              </w:rPr>
              <w:t>Refund</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b/>
                <w:bCs/>
                <w:color w:val="000000"/>
              </w:rPr>
            </w:pPr>
            <w:r w:rsidRPr="00742488">
              <w:rPr>
                <w:rFonts w:eastAsia="Times New Roman" w:cs="Arial"/>
                <w:b/>
                <w:bCs/>
                <w:color w:val="000000"/>
              </w:rPr>
              <w:t>Grade Received When Dropping Course</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No Start</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100%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No Grade</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1</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100%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No Grade</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2</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80%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W</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3</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70%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W</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4</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60%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W</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5</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50%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6</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7</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8</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9</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10</w:t>
            </w:r>
          </w:p>
        </w:tc>
        <w:tc>
          <w:tcPr>
            <w:tcW w:w="1200" w:type="dxa"/>
            <w:tcBorders>
              <w:top w:val="nil"/>
              <w:left w:val="nil"/>
              <w:bottom w:val="single" w:sz="4" w:space="0" w:color="auto"/>
              <w:right w:val="nil"/>
            </w:tcBorders>
            <w:shd w:val="clear" w:color="auto" w:fill="auto"/>
            <w:noWrap/>
            <w:vAlign w:val="bottom"/>
            <w:hideMark/>
          </w:tcPr>
          <w:p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bl>
    <w:p w:rsidR="00742488" w:rsidRPr="00742488" w:rsidRDefault="00742488" w:rsidP="00D14F77">
      <w:pPr>
        <w:rPr>
          <w:rFonts w:cs="Arial"/>
        </w:rPr>
      </w:pPr>
    </w:p>
    <w:p w:rsidR="00D14F77" w:rsidRPr="00742488" w:rsidRDefault="00D14F77" w:rsidP="00D14F77">
      <w:pPr>
        <w:rPr>
          <w:rFonts w:cs="Arial"/>
          <w:b/>
          <w:bCs/>
        </w:rPr>
      </w:pPr>
    </w:p>
    <w:p w:rsidR="00957883" w:rsidRDefault="00957883" w:rsidP="00D14F77">
      <w:pPr>
        <w:pStyle w:val="NoteLevel2"/>
        <w:sectPr w:rsidR="00957883">
          <w:pgSz w:w="12240" w:h="15840"/>
          <w:pgMar w:top="1440" w:right="1440" w:bottom="1440" w:left="1440" w:header="720" w:footer="720" w:gutter="0"/>
          <w:cols w:space="720"/>
          <w:docGrid w:linePitch="360" w:charSpace="32768"/>
        </w:sectPr>
      </w:pPr>
    </w:p>
    <w:p w:rsidR="00D14F77" w:rsidRDefault="00D14F77" w:rsidP="00D14F77">
      <w:pPr>
        <w:pStyle w:val="NoteLevel2"/>
      </w:pPr>
      <w:r>
        <w:lastRenderedPageBreak/>
        <w:t xml:space="preserve">Coleman University Policy on Academic Dishonesty: </w:t>
      </w:r>
    </w:p>
    <w:p w:rsidR="00D14F77" w:rsidRDefault="00D14F77" w:rsidP="00D14F77">
      <w:r>
        <w:t>Academic dishonesty is cause for dismissal from Coleman University. Presenting another person’s ideas, methods, course work, or test answers with the intention that they be taken as one’s own is theft of a special kind. It defrauds the originator of the work, the institution, its graduates, its students, and its future students.</w:t>
      </w:r>
    </w:p>
    <w:p w:rsidR="00D14F77" w:rsidRDefault="00D14F77" w:rsidP="00D21D8F">
      <w:pPr>
        <w:pStyle w:val="Caption"/>
      </w:pPr>
    </w:p>
    <w:p w:rsidR="00D14F77" w:rsidRDefault="00D14F77" w:rsidP="00D14F77">
      <w:r>
        <w:t>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w:t>
      </w:r>
    </w:p>
    <w:p w:rsidR="00D14F77" w:rsidRDefault="00D14F77" w:rsidP="00D14F77"/>
    <w:p w:rsidR="00D14F77" w:rsidRPr="00654974" w:rsidRDefault="00D14F77" w:rsidP="00D14F77">
      <w:pPr>
        <w:rPr>
          <w:rFonts w:cs="Arial"/>
        </w:rPr>
      </w:pPr>
      <w:r>
        <w:t xml:space="preserve">Coleman University employs the plagiarism software known as </w:t>
      </w:r>
      <w:proofErr w:type="spellStart"/>
      <w:r>
        <w:t>Turnitin</w:t>
      </w:r>
      <w:proofErr w:type="spellEnd"/>
      <w:r>
        <w:t xml:space="preserve">. Students are expected to use this tool in an appropriate manner with the sole purpose to support their own academic endeavors at Coleman University. </w:t>
      </w:r>
      <w:proofErr w:type="spellStart"/>
      <w:r>
        <w:t>Turnitin</w:t>
      </w:r>
      <w:proofErr w:type="spellEnd"/>
      <w:r>
        <w:t xml:space="preserve"> account information </w:t>
      </w:r>
      <w:proofErr w:type="spellStart"/>
      <w:r>
        <w:t>can not</w:t>
      </w:r>
      <w:proofErr w:type="spellEnd"/>
      <w:r>
        <w:t xml:space="preserve"> be shared with anyone. Contact your instructor if you have any questions about plagiarism related issues.</w:t>
      </w:r>
      <w:r w:rsidRPr="00654974">
        <w:rPr>
          <w:rFonts w:cs="Arial"/>
        </w:rPr>
        <w:t xml:space="preserve"> </w:t>
      </w:r>
    </w:p>
    <w:p w:rsidR="00D14F77" w:rsidRDefault="00D14F77">
      <w:pPr>
        <w:rPr>
          <w:rFonts w:cs="Arial"/>
        </w:rPr>
      </w:pPr>
    </w:p>
    <w:p w:rsidR="00D343D8" w:rsidRDefault="00724612">
      <w:pPr>
        <w:rPr>
          <w:rFonts w:cs="Arial"/>
        </w:rPr>
      </w:pPr>
      <w:r w:rsidRPr="00654974">
        <w:rPr>
          <w:rFonts w:cs="Arial"/>
        </w:rPr>
        <w:t xml:space="preserve"> </w:t>
      </w:r>
    </w:p>
    <w:p w:rsidR="00D21D8F" w:rsidRPr="00D21D8F" w:rsidRDefault="00D21D8F" w:rsidP="00D21D8F">
      <w:pPr>
        <w:pStyle w:val="NoteLevel2"/>
      </w:pPr>
      <w:bookmarkStart w:id="0" w:name="_Toc366768426"/>
      <w:r w:rsidRPr="00D21D8F">
        <w:rPr>
          <w:spacing w:val="-4"/>
        </w:rPr>
        <w:t>A</w:t>
      </w:r>
      <w:r w:rsidRPr="00D21D8F">
        <w:rPr>
          <w:spacing w:val="2"/>
        </w:rPr>
        <w:t>c</w:t>
      </w:r>
      <w:r w:rsidRPr="00D21D8F">
        <w:t>a</w:t>
      </w:r>
      <w:r w:rsidRPr="00D21D8F">
        <w:rPr>
          <w:spacing w:val="2"/>
        </w:rPr>
        <w:t>d</w:t>
      </w:r>
      <w:r w:rsidRPr="00D21D8F">
        <w:t>e</w:t>
      </w:r>
      <w:r w:rsidRPr="00D21D8F">
        <w:rPr>
          <w:spacing w:val="-1"/>
        </w:rPr>
        <w:t>m</w:t>
      </w:r>
      <w:r w:rsidRPr="00D21D8F">
        <w:t xml:space="preserve">ic </w:t>
      </w:r>
      <w:r w:rsidRPr="00D21D8F">
        <w:rPr>
          <w:spacing w:val="13"/>
        </w:rPr>
        <w:t>Accommodation</w:t>
      </w:r>
      <w:r w:rsidRPr="00D21D8F">
        <w:rPr>
          <w:spacing w:val="7"/>
        </w:rPr>
        <w:t xml:space="preserve"> </w:t>
      </w:r>
      <w:r w:rsidRPr="00D21D8F">
        <w:t xml:space="preserve">/ </w:t>
      </w:r>
      <w:r w:rsidRPr="00D21D8F">
        <w:rPr>
          <w:spacing w:val="-4"/>
        </w:rPr>
        <w:t>A</w:t>
      </w:r>
      <w:r w:rsidRPr="00D21D8F">
        <w:rPr>
          <w:spacing w:val="1"/>
        </w:rPr>
        <w:t>d</w:t>
      </w:r>
      <w:r w:rsidRPr="00D21D8F">
        <w:rPr>
          <w:spacing w:val="-2"/>
        </w:rPr>
        <w:t>j</w:t>
      </w:r>
      <w:r w:rsidRPr="00D21D8F">
        <w:t>u</w:t>
      </w:r>
      <w:r w:rsidRPr="00D21D8F">
        <w:rPr>
          <w:spacing w:val="-1"/>
        </w:rPr>
        <w:t>s</w:t>
      </w:r>
      <w:r w:rsidRPr="00D21D8F">
        <w:rPr>
          <w:spacing w:val="3"/>
        </w:rPr>
        <w:t>t</w:t>
      </w:r>
      <w:r w:rsidRPr="00D21D8F">
        <w:rPr>
          <w:spacing w:val="1"/>
        </w:rPr>
        <w:t>m</w:t>
      </w:r>
      <w:r w:rsidRPr="00D21D8F">
        <w:rPr>
          <w:spacing w:val="-1"/>
        </w:rPr>
        <w:t>en</w:t>
      </w:r>
      <w:r w:rsidRPr="00D21D8F">
        <w:t>t</w:t>
      </w:r>
      <w:r w:rsidRPr="00D21D8F">
        <w:rPr>
          <w:spacing w:val="1"/>
        </w:rPr>
        <w:t xml:space="preserve"> </w:t>
      </w:r>
      <w:r w:rsidRPr="00D21D8F">
        <w:rPr>
          <w:spacing w:val="-7"/>
        </w:rPr>
        <w:t>P</w:t>
      </w:r>
      <w:r w:rsidRPr="00D21D8F">
        <w:t>o</w:t>
      </w:r>
      <w:r w:rsidRPr="00D21D8F">
        <w:rPr>
          <w:spacing w:val="-2"/>
        </w:rPr>
        <w:t>l</w:t>
      </w:r>
      <w:r w:rsidRPr="00D21D8F">
        <w:t>i</w:t>
      </w:r>
      <w:r w:rsidRPr="00D21D8F">
        <w:rPr>
          <w:spacing w:val="-2"/>
        </w:rPr>
        <w:t>c</w:t>
      </w:r>
      <w:r w:rsidRPr="00D21D8F">
        <w:t>y</w:t>
      </w:r>
      <w:bookmarkEnd w:id="0"/>
      <w:r>
        <w:t>:</w:t>
      </w:r>
    </w:p>
    <w:p w:rsidR="00D21D8F" w:rsidRDefault="00D21D8F" w:rsidP="00D21D8F">
      <w:r>
        <w:rPr>
          <w:spacing w:val="1"/>
        </w:rPr>
        <w:t>I</w:t>
      </w:r>
      <w:r>
        <w:t>n a</w:t>
      </w:r>
      <w:r>
        <w:rPr>
          <w:spacing w:val="4"/>
        </w:rPr>
        <w:t>cc</w:t>
      </w:r>
      <w:r>
        <w:rPr>
          <w:spacing w:val="2"/>
        </w:rPr>
        <w:t>or</w:t>
      </w:r>
      <w:r>
        <w:rPr>
          <w:spacing w:val="1"/>
        </w:rPr>
        <w:t>dan</w:t>
      </w:r>
      <w:r>
        <w:rPr>
          <w:spacing w:val="4"/>
        </w:rPr>
        <w:t>c</w:t>
      </w:r>
      <w:r>
        <w:t xml:space="preserve">e </w:t>
      </w:r>
      <w:r>
        <w:rPr>
          <w:spacing w:val="2"/>
        </w:rPr>
        <w:t>w</w:t>
      </w:r>
      <w:r>
        <w:rPr>
          <w:spacing w:val="1"/>
        </w:rPr>
        <w:t>i</w:t>
      </w:r>
      <w:r>
        <w:rPr>
          <w:spacing w:val="2"/>
        </w:rPr>
        <w:t>t</w:t>
      </w:r>
      <w:r>
        <w:t xml:space="preserve">h </w:t>
      </w:r>
      <w:r>
        <w:rPr>
          <w:spacing w:val="2"/>
        </w:rPr>
        <w:t>Se</w:t>
      </w:r>
      <w:r>
        <w:rPr>
          <w:spacing w:val="3"/>
        </w:rPr>
        <w:t>c</w:t>
      </w:r>
      <w:r>
        <w:rPr>
          <w:spacing w:val="2"/>
        </w:rPr>
        <w:t>tio</w:t>
      </w:r>
      <w:r>
        <w:t xml:space="preserve">n </w:t>
      </w:r>
      <w:r>
        <w:rPr>
          <w:spacing w:val="3"/>
        </w:rPr>
        <w:t>5</w:t>
      </w:r>
      <w:r>
        <w:rPr>
          <w:spacing w:val="5"/>
        </w:rPr>
        <w:t>0</w:t>
      </w:r>
      <w:r>
        <w:t xml:space="preserve">4 of </w:t>
      </w:r>
      <w:r>
        <w:rPr>
          <w:spacing w:val="2"/>
        </w:rPr>
        <w:t>t</w:t>
      </w:r>
      <w:r>
        <w:rPr>
          <w:spacing w:val="1"/>
        </w:rPr>
        <w:t>h</w:t>
      </w:r>
      <w:r>
        <w:t xml:space="preserve">e </w:t>
      </w:r>
      <w:r>
        <w:rPr>
          <w:spacing w:val="-1"/>
        </w:rPr>
        <w:t>R</w:t>
      </w:r>
      <w:r>
        <w:rPr>
          <w:spacing w:val="1"/>
        </w:rPr>
        <w:t>ehabili</w:t>
      </w:r>
      <w:r>
        <w:rPr>
          <w:spacing w:val="3"/>
        </w:rPr>
        <w:t>t</w:t>
      </w:r>
      <w:r>
        <w:t>a</w:t>
      </w:r>
      <w:r>
        <w:rPr>
          <w:spacing w:val="2"/>
        </w:rPr>
        <w:t>tio</w:t>
      </w:r>
      <w:r>
        <w:t xml:space="preserve">n </w:t>
      </w:r>
      <w:r>
        <w:rPr>
          <w:spacing w:val="1"/>
        </w:rPr>
        <w:t>A</w:t>
      </w:r>
      <w:r>
        <w:rPr>
          <w:spacing w:val="3"/>
        </w:rPr>
        <w:t>c</w:t>
      </w:r>
      <w:r>
        <w:t xml:space="preserve">t of </w:t>
      </w:r>
      <w:r>
        <w:rPr>
          <w:spacing w:val="-5"/>
        </w:rPr>
        <w:t>1</w:t>
      </w:r>
      <w:r>
        <w:rPr>
          <w:spacing w:val="-2"/>
        </w:rPr>
        <w:t>9</w:t>
      </w:r>
      <w:r>
        <w:t xml:space="preserve">73 </w:t>
      </w:r>
      <w:r>
        <w:rPr>
          <w:spacing w:val="1"/>
        </w:rPr>
        <w:t>an</w:t>
      </w:r>
      <w:r>
        <w:t xml:space="preserve">d </w:t>
      </w:r>
      <w:r>
        <w:rPr>
          <w:spacing w:val="2"/>
        </w:rPr>
        <w:t>t</w:t>
      </w:r>
      <w:r>
        <w:rPr>
          <w:spacing w:val="1"/>
        </w:rPr>
        <w:t>h</w:t>
      </w:r>
      <w:r>
        <w:t xml:space="preserve">e </w:t>
      </w:r>
      <w:r>
        <w:rPr>
          <w:spacing w:val="4"/>
        </w:rPr>
        <w:t>A</w:t>
      </w:r>
      <w:r>
        <w:rPr>
          <w:spacing w:val="2"/>
        </w:rPr>
        <w:t>m</w:t>
      </w:r>
      <w:r>
        <w:rPr>
          <w:spacing w:val="1"/>
        </w:rPr>
        <w:t>e</w:t>
      </w:r>
      <w:r>
        <w:rPr>
          <w:spacing w:val="4"/>
        </w:rPr>
        <w:t>r</w:t>
      </w:r>
      <w:r>
        <w:rPr>
          <w:spacing w:val="1"/>
        </w:rPr>
        <w:t>i</w:t>
      </w:r>
      <w:r>
        <w:rPr>
          <w:spacing w:val="4"/>
        </w:rPr>
        <w:t>c</w:t>
      </w:r>
      <w:r>
        <w:rPr>
          <w:spacing w:val="1"/>
        </w:rPr>
        <w:t>an</w:t>
      </w:r>
      <w:r>
        <w:t xml:space="preserve">s </w:t>
      </w:r>
      <w:r>
        <w:rPr>
          <w:spacing w:val="2"/>
        </w:rPr>
        <w:t>w</w:t>
      </w:r>
      <w:r>
        <w:rPr>
          <w:spacing w:val="1"/>
        </w:rPr>
        <w:t>i</w:t>
      </w:r>
      <w:r>
        <w:rPr>
          <w:spacing w:val="2"/>
        </w:rPr>
        <w:t>t</w:t>
      </w:r>
      <w:r>
        <w:t xml:space="preserve">h </w:t>
      </w:r>
      <w:r>
        <w:rPr>
          <w:spacing w:val="2"/>
        </w:rPr>
        <w:t>D</w:t>
      </w:r>
      <w:r>
        <w:rPr>
          <w:spacing w:val="1"/>
        </w:rPr>
        <w:t>i</w:t>
      </w:r>
      <w:r>
        <w:rPr>
          <w:spacing w:val="2"/>
        </w:rPr>
        <w:t>s</w:t>
      </w:r>
      <w:r>
        <w:rPr>
          <w:spacing w:val="1"/>
        </w:rPr>
        <w:t>abili</w:t>
      </w:r>
      <w:r>
        <w:rPr>
          <w:spacing w:val="2"/>
        </w:rPr>
        <w:t>tie</w:t>
      </w:r>
      <w:r>
        <w:t xml:space="preserve">s </w:t>
      </w:r>
      <w:r>
        <w:rPr>
          <w:spacing w:val="1"/>
        </w:rPr>
        <w:t>A</w:t>
      </w:r>
      <w:r>
        <w:rPr>
          <w:spacing w:val="3"/>
        </w:rPr>
        <w:t>c</w:t>
      </w:r>
      <w:r>
        <w:t xml:space="preserve">t </w:t>
      </w:r>
      <w:r>
        <w:rPr>
          <w:spacing w:val="-1"/>
        </w:rPr>
        <w:t>(</w:t>
      </w:r>
      <w:r>
        <w:rPr>
          <w:spacing w:val="4"/>
        </w:rPr>
        <w:t>A</w:t>
      </w:r>
      <w:r>
        <w:rPr>
          <w:spacing w:val="-2"/>
        </w:rPr>
        <w:t>D</w:t>
      </w:r>
      <w:r>
        <w:rPr>
          <w:spacing w:val="-3"/>
        </w:rPr>
        <w:t>A</w:t>
      </w:r>
      <w:r>
        <w:rPr>
          <w:spacing w:val="-2"/>
        </w:rPr>
        <w:t>)</w:t>
      </w:r>
      <w:r>
        <w:t xml:space="preserve">, </w:t>
      </w:r>
      <w:r>
        <w:rPr>
          <w:spacing w:val="3"/>
        </w:rPr>
        <w:t>C</w:t>
      </w:r>
      <w:r>
        <w:rPr>
          <w:spacing w:val="2"/>
        </w:rPr>
        <w:t>o</w:t>
      </w:r>
      <w:r>
        <w:rPr>
          <w:spacing w:val="1"/>
        </w:rPr>
        <w:t>lema</w:t>
      </w:r>
      <w:r>
        <w:t xml:space="preserve">n </w:t>
      </w:r>
      <w:r>
        <w:rPr>
          <w:spacing w:val="1"/>
        </w:rPr>
        <w:t>Uni</w:t>
      </w:r>
      <w:r>
        <w:rPr>
          <w:spacing w:val="-1"/>
        </w:rPr>
        <w:t>v</w:t>
      </w:r>
      <w:r>
        <w:rPr>
          <w:spacing w:val="1"/>
        </w:rPr>
        <w:t>e</w:t>
      </w:r>
      <w:r>
        <w:rPr>
          <w:spacing w:val="3"/>
        </w:rPr>
        <w:t>r</w:t>
      </w:r>
      <w:r>
        <w:rPr>
          <w:spacing w:val="1"/>
        </w:rPr>
        <w:t>si</w:t>
      </w:r>
      <w:r>
        <w:rPr>
          <w:spacing w:val="5"/>
        </w:rPr>
        <w:t>t</w:t>
      </w:r>
      <w:r>
        <w:t>y o</w:t>
      </w:r>
      <w:r>
        <w:rPr>
          <w:spacing w:val="7"/>
        </w:rPr>
        <w:t>f</w:t>
      </w:r>
      <w:r>
        <w:t>f</w:t>
      </w:r>
      <w:r>
        <w:rPr>
          <w:spacing w:val="1"/>
        </w:rPr>
        <w:t>e</w:t>
      </w:r>
      <w:r>
        <w:rPr>
          <w:spacing w:val="3"/>
        </w:rPr>
        <w:t>r</w:t>
      </w:r>
      <w:r>
        <w:t>s a</w:t>
      </w:r>
      <w:r>
        <w:rPr>
          <w:spacing w:val="4"/>
        </w:rPr>
        <w:t>cc</w:t>
      </w:r>
      <w:r>
        <w:rPr>
          <w:spacing w:val="2"/>
        </w:rPr>
        <w:t>o</w:t>
      </w:r>
      <w:r>
        <w:rPr>
          <w:spacing w:val="1"/>
        </w:rPr>
        <w:t>m</w:t>
      </w:r>
      <w:r>
        <w:rPr>
          <w:spacing w:val="2"/>
        </w:rPr>
        <w:t>mo</w:t>
      </w:r>
      <w:r>
        <w:rPr>
          <w:spacing w:val="1"/>
        </w:rPr>
        <w:t>d</w:t>
      </w:r>
      <w:r>
        <w:t>a</w:t>
      </w:r>
      <w:r>
        <w:rPr>
          <w:spacing w:val="2"/>
        </w:rPr>
        <w:t>tio</w:t>
      </w:r>
      <w:r>
        <w:rPr>
          <w:spacing w:val="1"/>
        </w:rPr>
        <w:t>n</w:t>
      </w:r>
      <w:r>
        <w:t>s to s</w:t>
      </w:r>
      <w:r>
        <w:rPr>
          <w:spacing w:val="1"/>
        </w:rPr>
        <w:t>tude</w:t>
      </w:r>
      <w:r>
        <w:t>n</w:t>
      </w:r>
      <w:r>
        <w:rPr>
          <w:spacing w:val="2"/>
        </w:rPr>
        <w:t>t</w:t>
      </w:r>
      <w:r>
        <w:t xml:space="preserve">s </w:t>
      </w:r>
      <w:r>
        <w:rPr>
          <w:spacing w:val="2"/>
        </w:rPr>
        <w:t>w</w:t>
      </w:r>
      <w:r>
        <w:rPr>
          <w:spacing w:val="1"/>
        </w:rPr>
        <w:t>i</w:t>
      </w:r>
      <w:r>
        <w:rPr>
          <w:spacing w:val="2"/>
        </w:rPr>
        <w:t>t</w:t>
      </w:r>
      <w:r>
        <w:t xml:space="preserve">h </w:t>
      </w:r>
      <w:r>
        <w:rPr>
          <w:spacing w:val="1"/>
        </w:rPr>
        <w:t>d</w:t>
      </w:r>
      <w:r>
        <w:rPr>
          <w:spacing w:val="2"/>
        </w:rPr>
        <w:t>o</w:t>
      </w:r>
      <w:r>
        <w:rPr>
          <w:spacing w:val="3"/>
        </w:rPr>
        <w:t>c</w:t>
      </w:r>
      <w:r>
        <w:rPr>
          <w:spacing w:val="1"/>
        </w:rPr>
        <w:t>u</w:t>
      </w:r>
      <w:r>
        <w:rPr>
          <w:spacing w:val="2"/>
        </w:rPr>
        <w:t>m</w:t>
      </w:r>
      <w:r>
        <w:rPr>
          <w:spacing w:val="1"/>
        </w:rPr>
        <w:t>e</w:t>
      </w:r>
      <w:r>
        <w:t>nt</w:t>
      </w:r>
      <w:r>
        <w:rPr>
          <w:spacing w:val="2"/>
        </w:rPr>
        <w:t>e</w:t>
      </w:r>
      <w:r>
        <w:t xml:space="preserve">d </w:t>
      </w:r>
      <w:r>
        <w:rPr>
          <w:spacing w:val="1"/>
        </w:rPr>
        <w:t>p</w:t>
      </w:r>
      <w:r>
        <w:rPr>
          <w:spacing w:val="-2"/>
        </w:rPr>
        <w:t>h</w:t>
      </w:r>
      <w:r>
        <w:rPr>
          <w:spacing w:val="1"/>
        </w:rPr>
        <w:t>ysi</w:t>
      </w:r>
      <w:r>
        <w:rPr>
          <w:spacing w:val="4"/>
        </w:rPr>
        <w:t>c</w:t>
      </w:r>
      <w:r>
        <w:rPr>
          <w:spacing w:val="1"/>
        </w:rPr>
        <w:t>a</w:t>
      </w:r>
      <w:r>
        <w:t xml:space="preserve">l, </w:t>
      </w:r>
      <w:r>
        <w:rPr>
          <w:spacing w:val="1"/>
        </w:rPr>
        <w:t>p</w:t>
      </w:r>
      <w:r>
        <w:rPr>
          <w:spacing w:val="-1"/>
        </w:rPr>
        <w:t>sy</w:t>
      </w:r>
      <w:r>
        <w:rPr>
          <w:spacing w:val="3"/>
        </w:rPr>
        <w:t>c</w:t>
      </w:r>
      <w:r>
        <w:rPr>
          <w:spacing w:val="2"/>
        </w:rPr>
        <w:t>holo</w:t>
      </w:r>
      <w:r>
        <w:rPr>
          <w:spacing w:val="1"/>
        </w:rPr>
        <w:t>gi</w:t>
      </w:r>
      <w:r>
        <w:rPr>
          <w:spacing w:val="4"/>
        </w:rPr>
        <w:t>c</w:t>
      </w:r>
      <w:r>
        <w:rPr>
          <w:spacing w:val="1"/>
        </w:rPr>
        <w:t>a</w:t>
      </w:r>
      <w:r>
        <w:t xml:space="preserve">l, </w:t>
      </w:r>
      <w:r>
        <w:rPr>
          <w:spacing w:val="1"/>
        </w:rPr>
        <w:t>an</w:t>
      </w:r>
      <w:r>
        <w:rPr>
          <w:spacing w:val="3"/>
        </w:rPr>
        <w:t>d</w:t>
      </w:r>
      <w:r>
        <w:rPr>
          <w:spacing w:val="-3"/>
        </w:rPr>
        <w:t>/</w:t>
      </w:r>
      <w:r>
        <w:rPr>
          <w:spacing w:val="2"/>
        </w:rPr>
        <w:t>o</w:t>
      </w:r>
      <w:r>
        <w:t xml:space="preserve">r </w:t>
      </w:r>
      <w:r>
        <w:rPr>
          <w:spacing w:val="4"/>
        </w:rPr>
        <w:t>c</w:t>
      </w:r>
      <w:r>
        <w:rPr>
          <w:spacing w:val="2"/>
        </w:rPr>
        <w:t>o</w:t>
      </w:r>
      <w:r>
        <w:rPr>
          <w:spacing w:val="1"/>
        </w:rPr>
        <w:t>gni</w:t>
      </w:r>
      <w:r>
        <w:rPr>
          <w:spacing w:val="2"/>
        </w:rPr>
        <w:t>t</w:t>
      </w:r>
      <w:r>
        <w:rPr>
          <w:spacing w:val="1"/>
        </w:rPr>
        <w:t>i</w:t>
      </w:r>
      <w:r>
        <w:rPr>
          <w:spacing w:val="-1"/>
        </w:rPr>
        <w:t>v</w:t>
      </w:r>
      <w:r>
        <w:t>e d</w:t>
      </w:r>
      <w:r>
        <w:rPr>
          <w:spacing w:val="1"/>
        </w:rPr>
        <w:t>i</w:t>
      </w:r>
      <w:r>
        <w:rPr>
          <w:spacing w:val="2"/>
        </w:rPr>
        <w:t>s</w:t>
      </w:r>
      <w:r>
        <w:rPr>
          <w:spacing w:val="1"/>
        </w:rPr>
        <w:t>abili</w:t>
      </w:r>
      <w:r>
        <w:rPr>
          <w:spacing w:val="2"/>
        </w:rPr>
        <w:t>tie</w:t>
      </w:r>
      <w:r>
        <w:t xml:space="preserve">s. </w:t>
      </w:r>
      <w:r>
        <w:rPr>
          <w:spacing w:val="3"/>
        </w:rPr>
        <w:t>C</w:t>
      </w:r>
      <w:r>
        <w:rPr>
          <w:spacing w:val="2"/>
        </w:rPr>
        <w:t>o</w:t>
      </w:r>
      <w:r>
        <w:rPr>
          <w:spacing w:val="1"/>
        </w:rPr>
        <w:t>lema</w:t>
      </w:r>
      <w:r>
        <w:t xml:space="preserve">n </w:t>
      </w:r>
      <w:r>
        <w:rPr>
          <w:spacing w:val="1"/>
        </w:rPr>
        <w:t>Uni</w:t>
      </w:r>
      <w:r>
        <w:rPr>
          <w:spacing w:val="-1"/>
        </w:rPr>
        <w:t>v</w:t>
      </w:r>
      <w:r>
        <w:rPr>
          <w:spacing w:val="1"/>
        </w:rPr>
        <w:t>e</w:t>
      </w:r>
      <w:r>
        <w:rPr>
          <w:spacing w:val="3"/>
        </w:rPr>
        <w:t>r</w:t>
      </w:r>
      <w:r>
        <w:rPr>
          <w:spacing w:val="1"/>
        </w:rPr>
        <w:t>si</w:t>
      </w:r>
      <w:r>
        <w:rPr>
          <w:spacing w:val="5"/>
        </w:rPr>
        <w:t>t</w:t>
      </w:r>
      <w:r>
        <w:t xml:space="preserve">y </w:t>
      </w:r>
      <w:r>
        <w:rPr>
          <w:spacing w:val="2"/>
        </w:rPr>
        <w:t>w</w:t>
      </w:r>
      <w:r>
        <w:rPr>
          <w:spacing w:val="1"/>
        </w:rPr>
        <w:t>il</w:t>
      </w:r>
      <w:r>
        <w:t xml:space="preserve">l </w:t>
      </w:r>
      <w:r>
        <w:rPr>
          <w:spacing w:val="1"/>
        </w:rPr>
        <w:t>adher</w:t>
      </w:r>
      <w:r>
        <w:t xml:space="preserve">e to </w:t>
      </w:r>
      <w:r>
        <w:rPr>
          <w:spacing w:val="1"/>
        </w:rPr>
        <w:t>al</w:t>
      </w:r>
      <w:r>
        <w:t xml:space="preserve">l </w:t>
      </w:r>
      <w:r>
        <w:rPr>
          <w:spacing w:val="1"/>
        </w:rPr>
        <w:t>ap</w:t>
      </w:r>
      <w:r>
        <w:rPr>
          <w:spacing w:val="2"/>
        </w:rPr>
        <w:t>p</w:t>
      </w:r>
      <w:r>
        <w:rPr>
          <w:spacing w:val="1"/>
        </w:rPr>
        <w:t>li</w:t>
      </w:r>
      <w:r>
        <w:rPr>
          <w:spacing w:val="4"/>
        </w:rPr>
        <w:t>c</w:t>
      </w:r>
      <w:r>
        <w:rPr>
          <w:spacing w:val="1"/>
        </w:rPr>
        <w:t>abl</w:t>
      </w:r>
      <w:r>
        <w:t>e f</w:t>
      </w:r>
      <w:r>
        <w:rPr>
          <w:spacing w:val="2"/>
        </w:rPr>
        <w:t>e</w:t>
      </w:r>
      <w:r>
        <w:rPr>
          <w:spacing w:val="1"/>
        </w:rPr>
        <w:t>de</w:t>
      </w:r>
      <w:r>
        <w:rPr>
          <w:spacing w:val="2"/>
        </w:rPr>
        <w:t>r</w:t>
      </w:r>
      <w:r>
        <w:rPr>
          <w:spacing w:val="1"/>
        </w:rPr>
        <w:t>a</w:t>
      </w:r>
      <w:r>
        <w:t>l, s</w:t>
      </w:r>
      <w:r>
        <w:rPr>
          <w:spacing w:val="3"/>
        </w:rPr>
        <w:t>t</w:t>
      </w:r>
      <w:r>
        <w:t>at</w:t>
      </w:r>
      <w:r>
        <w:rPr>
          <w:spacing w:val="-1"/>
        </w:rPr>
        <w:t>e</w:t>
      </w:r>
      <w:r>
        <w:t xml:space="preserve">, </w:t>
      </w:r>
      <w:r>
        <w:rPr>
          <w:spacing w:val="1"/>
        </w:rPr>
        <w:t>an</w:t>
      </w:r>
      <w:r>
        <w:t xml:space="preserve">d </w:t>
      </w:r>
      <w:r>
        <w:rPr>
          <w:spacing w:val="2"/>
        </w:rPr>
        <w:t>lo</w:t>
      </w:r>
      <w:r>
        <w:rPr>
          <w:spacing w:val="4"/>
        </w:rPr>
        <w:t>c</w:t>
      </w:r>
      <w:r>
        <w:rPr>
          <w:spacing w:val="1"/>
        </w:rPr>
        <w:t>a</w:t>
      </w:r>
      <w:r>
        <w:t xml:space="preserve">l </w:t>
      </w:r>
      <w:r>
        <w:rPr>
          <w:spacing w:val="1"/>
        </w:rPr>
        <w:t>l</w:t>
      </w:r>
      <w:r>
        <w:t>a</w:t>
      </w:r>
      <w:r>
        <w:rPr>
          <w:spacing w:val="1"/>
        </w:rPr>
        <w:t>ws</w:t>
      </w:r>
      <w:r>
        <w:t xml:space="preserve">, </w:t>
      </w:r>
      <w:r>
        <w:rPr>
          <w:spacing w:val="1"/>
        </w:rPr>
        <w:t>r</w:t>
      </w:r>
      <w:r>
        <w:rPr>
          <w:spacing w:val="2"/>
        </w:rPr>
        <w:t>e</w:t>
      </w:r>
      <w:r>
        <w:rPr>
          <w:spacing w:val="1"/>
        </w:rPr>
        <w:t>gul</w:t>
      </w:r>
      <w:r>
        <w:t>a</w:t>
      </w:r>
      <w:r>
        <w:rPr>
          <w:spacing w:val="2"/>
        </w:rPr>
        <w:t>tio</w:t>
      </w:r>
      <w:r>
        <w:rPr>
          <w:spacing w:val="1"/>
        </w:rPr>
        <w:t>ns</w:t>
      </w:r>
      <w:r>
        <w:t xml:space="preserve">, </w:t>
      </w:r>
      <w:r>
        <w:rPr>
          <w:spacing w:val="1"/>
        </w:rPr>
        <w:t>an</w:t>
      </w:r>
      <w:r>
        <w:t xml:space="preserve">d </w:t>
      </w:r>
      <w:r>
        <w:rPr>
          <w:spacing w:val="1"/>
        </w:rPr>
        <w:t>gu</w:t>
      </w:r>
      <w:r>
        <w:rPr>
          <w:spacing w:val="2"/>
        </w:rPr>
        <w:t>i</w:t>
      </w:r>
      <w:r>
        <w:rPr>
          <w:spacing w:val="1"/>
        </w:rPr>
        <w:t>d</w:t>
      </w:r>
      <w:r>
        <w:rPr>
          <w:spacing w:val="2"/>
        </w:rPr>
        <w:t>e</w:t>
      </w:r>
      <w:r>
        <w:rPr>
          <w:spacing w:val="1"/>
        </w:rPr>
        <w:t>lin</w:t>
      </w:r>
      <w:r>
        <w:rPr>
          <w:spacing w:val="2"/>
        </w:rPr>
        <w:t>e</w:t>
      </w:r>
      <w:r>
        <w:t xml:space="preserve">s </w:t>
      </w:r>
      <w:r>
        <w:rPr>
          <w:spacing w:val="2"/>
        </w:rPr>
        <w:t>w</w:t>
      </w:r>
      <w:r>
        <w:rPr>
          <w:spacing w:val="1"/>
        </w:rPr>
        <w:t>i</w:t>
      </w:r>
      <w:r>
        <w:rPr>
          <w:spacing w:val="2"/>
        </w:rPr>
        <w:t>t</w:t>
      </w:r>
      <w:r>
        <w:t xml:space="preserve">h </w:t>
      </w:r>
      <w:r>
        <w:rPr>
          <w:spacing w:val="1"/>
        </w:rPr>
        <w:t>r</w:t>
      </w:r>
      <w:r>
        <w:rPr>
          <w:spacing w:val="2"/>
        </w:rPr>
        <w:t>e</w:t>
      </w:r>
      <w:r>
        <w:rPr>
          <w:spacing w:val="1"/>
        </w:rPr>
        <w:t>s</w:t>
      </w:r>
      <w:r>
        <w:rPr>
          <w:spacing w:val="2"/>
        </w:rPr>
        <w:t>pe</w:t>
      </w:r>
      <w:r>
        <w:rPr>
          <w:spacing w:val="3"/>
        </w:rPr>
        <w:t>c</w:t>
      </w:r>
      <w:r>
        <w:t xml:space="preserve">t to </w:t>
      </w:r>
      <w:r>
        <w:rPr>
          <w:spacing w:val="2"/>
        </w:rPr>
        <w:t>pr</w:t>
      </w:r>
      <w:r>
        <w:rPr>
          <w:spacing w:val="-1"/>
        </w:rPr>
        <w:t>o</w:t>
      </w:r>
      <w:r>
        <w:rPr>
          <w:spacing w:val="2"/>
        </w:rPr>
        <w:t>vi</w:t>
      </w:r>
      <w:r>
        <w:t>d</w:t>
      </w:r>
      <w:r>
        <w:rPr>
          <w:spacing w:val="1"/>
        </w:rPr>
        <w:t>in</w:t>
      </w:r>
      <w:r>
        <w:t xml:space="preserve">g </w:t>
      </w:r>
      <w:r>
        <w:rPr>
          <w:spacing w:val="1"/>
        </w:rPr>
        <w:t>rea</w:t>
      </w:r>
      <w:r>
        <w:rPr>
          <w:spacing w:val="2"/>
        </w:rPr>
        <w:t>so</w:t>
      </w:r>
      <w:r>
        <w:rPr>
          <w:spacing w:val="1"/>
        </w:rPr>
        <w:t>nabl</w:t>
      </w:r>
      <w:r>
        <w:t>e a</w:t>
      </w:r>
      <w:r>
        <w:rPr>
          <w:spacing w:val="4"/>
        </w:rPr>
        <w:t>cc</w:t>
      </w:r>
      <w:r>
        <w:rPr>
          <w:spacing w:val="2"/>
        </w:rPr>
        <w:t>o</w:t>
      </w:r>
      <w:r>
        <w:rPr>
          <w:spacing w:val="1"/>
        </w:rPr>
        <w:t>m</w:t>
      </w:r>
      <w:r>
        <w:rPr>
          <w:spacing w:val="2"/>
        </w:rPr>
        <w:t>mo</w:t>
      </w:r>
      <w:r>
        <w:rPr>
          <w:spacing w:val="1"/>
        </w:rPr>
        <w:t>d</w:t>
      </w:r>
      <w:r>
        <w:t>a</w:t>
      </w:r>
      <w:r>
        <w:rPr>
          <w:spacing w:val="2"/>
        </w:rPr>
        <w:t>tio</w:t>
      </w:r>
      <w:r>
        <w:rPr>
          <w:spacing w:val="1"/>
        </w:rPr>
        <w:t>n</w:t>
      </w:r>
      <w:r>
        <w:t xml:space="preserve">s </w:t>
      </w:r>
      <w:r>
        <w:rPr>
          <w:spacing w:val="1"/>
        </w:rPr>
        <w:t>a</w:t>
      </w:r>
      <w:r>
        <w:t xml:space="preserve">s </w:t>
      </w:r>
      <w:r>
        <w:rPr>
          <w:spacing w:val="1"/>
        </w:rPr>
        <w:t>r</w:t>
      </w:r>
      <w:r>
        <w:rPr>
          <w:spacing w:val="2"/>
        </w:rPr>
        <w:t>e</w:t>
      </w:r>
      <w:r>
        <w:rPr>
          <w:spacing w:val="1"/>
        </w:rPr>
        <w:t>quir</w:t>
      </w:r>
      <w:r>
        <w:rPr>
          <w:spacing w:val="2"/>
        </w:rPr>
        <w:t>e</w:t>
      </w:r>
      <w:r>
        <w:t xml:space="preserve">d </w:t>
      </w:r>
      <w:proofErr w:type="gramStart"/>
      <w:r>
        <w:t>to offer</w:t>
      </w:r>
      <w:proofErr w:type="gramEnd"/>
      <w:r>
        <w:t xml:space="preserve"> </w:t>
      </w:r>
      <w:r>
        <w:rPr>
          <w:spacing w:val="2"/>
        </w:rPr>
        <w:t>e</w:t>
      </w:r>
      <w:r>
        <w:rPr>
          <w:spacing w:val="1"/>
        </w:rPr>
        <w:t>qua</w:t>
      </w:r>
      <w:r>
        <w:t xml:space="preserve">l </w:t>
      </w:r>
      <w:r>
        <w:rPr>
          <w:spacing w:val="2"/>
        </w:rPr>
        <w:t>e</w:t>
      </w:r>
      <w:r>
        <w:rPr>
          <w:spacing w:val="1"/>
        </w:rPr>
        <w:t>du</w:t>
      </w:r>
      <w:r>
        <w:rPr>
          <w:spacing w:val="4"/>
        </w:rPr>
        <w:t>c</w:t>
      </w:r>
      <w:r>
        <w:t>a</w:t>
      </w:r>
      <w:r>
        <w:rPr>
          <w:spacing w:val="2"/>
        </w:rPr>
        <w:t>tio</w:t>
      </w:r>
      <w:r>
        <w:rPr>
          <w:spacing w:val="1"/>
        </w:rPr>
        <w:t>na</w:t>
      </w:r>
      <w:r>
        <w:t xml:space="preserve">l </w:t>
      </w:r>
      <w:r>
        <w:rPr>
          <w:spacing w:val="2"/>
        </w:rPr>
        <w:t>o</w:t>
      </w:r>
      <w:r>
        <w:rPr>
          <w:spacing w:val="1"/>
        </w:rPr>
        <w:t>p</w:t>
      </w:r>
      <w:r>
        <w:rPr>
          <w:spacing w:val="2"/>
        </w:rPr>
        <w:t>po</w:t>
      </w:r>
      <w:r>
        <w:rPr>
          <w:spacing w:val="8"/>
        </w:rPr>
        <w:t>r</w:t>
      </w:r>
      <w:r>
        <w:rPr>
          <w:spacing w:val="1"/>
        </w:rPr>
        <w:t>tuni</w:t>
      </w:r>
      <w:r>
        <w:rPr>
          <w:spacing w:val="2"/>
        </w:rPr>
        <w:t>tie</w:t>
      </w:r>
      <w:r>
        <w:t xml:space="preserve">s to </w:t>
      </w:r>
      <w:r>
        <w:rPr>
          <w:spacing w:val="1"/>
        </w:rPr>
        <w:t>qual</w:t>
      </w:r>
      <w:r>
        <w:rPr>
          <w:spacing w:val="3"/>
        </w:rPr>
        <w:t>i</w:t>
      </w:r>
      <w:r>
        <w:t>f</w:t>
      </w:r>
      <w:r>
        <w:rPr>
          <w:spacing w:val="3"/>
        </w:rPr>
        <w:t>i</w:t>
      </w:r>
      <w:r>
        <w:rPr>
          <w:spacing w:val="2"/>
        </w:rPr>
        <w:t>e</w:t>
      </w:r>
      <w:r>
        <w:t>d d</w:t>
      </w:r>
      <w:r>
        <w:rPr>
          <w:spacing w:val="1"/>
        </w:rPr>
        <w:t>i</w:t>
      </w:r>
      <w:r>
        <w:rPr>
          <w:spacing w:val="2"/>
        </w:rPr>
        <w:t>s</w:t>
      </w:r>
      <w:r>
        <w:rPr>
          <w:spacing w:val="1"/>
        </w:rPr>
        <w:t>abl</w:t>
      </w:r>
      <w:r>
        <w:rPr>
          <w:spacing w:val="2"/>
        </w:rPr>
        <w:t>e</w:t>
      </w:r>
      <w:r>
        <w:t xml:space="preserve">d </w:t>
      </w:r>
      <w:r>
        <w:rPr>
          <w:spacing w:val="1"/>
        </w:rPr>
        <w:t>in</w:t>
      </w:r>
      <w:r>
        <w:t>d</w:t>
      </w:r>
      <w:r>
        <w:rPr>
          <w:spacing w:val="1"/>
        </w:rPr>
        <w:t>i</w:t>
      </w:r>
      <w:r>
        <w:rPr>
          <w:spacing w:val="2"/>
        </w:rPr>
        <w:t>vi</w:t>
      </w:r>
      <w:r>
        <w:rPr>
          <w:spacing w:val="1"/>
        </w:rPr>
        <w:t>dual</w:t>
      </w:r>
      <w:r>
        <w:t>s.</w:t>
      </w:r>
    </w:p>
    <w:p w:rsidR="00D21D8F" w:rsidRDefault="00D21D8F" w:rsidP="00D21D8F"/>
    <w:p w:rsidR="00D21D8F" w:rsidRDefault="00D21D8F" w:rsidP="00D21D8F">
      <w:pPr>
        <w:rPr>
          <w:spacing w:val="1"/>
        </w:rPr>
      </w:pPr>
      <w:r>
        <w:rPr>
          <w:spacing w:val="4"/>
        </w:rPr>
        <w:t xml:space="preserve">To qualify for an academic accommodation under ADA, the student must provide </w:t>
      </w:r>
      <w:r>
        <w:rPr>
          <w:spacing w:val="1"/>
        </w:rPr>
        <w:t>ad</w:t>
      </w:r>
      <w:r>
        <w:rPr>
          <w:spacing w:val="2"/>
        </w:rPr>
        <w:t>e</w:t>
      </w:r>
      <w:r>
        <w:rPr>
          <w:spacing w:val="1"/>
        </w:rPr>
        <w:t>qu</w:t>
      </w:r>
      <w:r>
        <w:t xml:space="preserve">ate </w:t>
      </w:r>
      <w:r>
        <w:rPr>
          <w:spacing w:val="1"/>
        </w:rPr>
        <w:t>d</w:t>
      </w:r>
      <w:r>
        <w:rPr>
          <w:spacing w:val="2"/>
        </w:rPr>
        <w:t>o</w:t>
      </w:r>
      <w:r>
        <w:rPr>
          <w:spacing w:val="3"/>
        </w:rPr>
        <w:t>c</w:t>
      </w:r>
      <w:r>
        <w:rPr>
          <w:spacing w:val="1"/>
        </w:rPr>
        <w:t>u</w:t>
      </w:r>
      <w:r>
        <w:rPr>
          <w:spacing w:val="2"/>
        </w:rPr>
        <w:t>m</w:t>
      </w:r>
      <w:r>
        <w:rPr>
          <w:spacing w:val="1"/>
        </w:rPr>
        <w:t>e</w:t>
      </w:r>
      <w:r>
        <w:t>n</w:t>
      </w:r>
      <w:r>
        <w:rPr>
          <w:spacing w:val="3"/>
        </w:rPr>
        <w:t>t</w:t>
      </w:r>
      <w:r>
        <w:t>a</w:t>
      </w:r>
      <w:r>
        <w:rPr>
          <w:spacing w:val="2"/>
        </w:rPr>
        <w:t>tio</w:t>
      </w:r>
      <w:r>
        <w:t>n of a d</w:t>
      </w:r>
      <w:r>
        <w:rPr>
          <w:spacing w:val="1"/>
        </w:rPr>
        <w:t>i</w:t>
      </w:r>
      <w:r>
        <w:rPr>
          <w:spacing w:val="2"/>
        </w:rPr>
        <w:t>s</w:t>
      </w:r>
      <w:r>
        <w:rPr>
          <w:spacing w:val="1"/>
        </w:rPr>
        <w:t>abili</w:t>
      </w:r>
      <w:r>
        <w:rPr>
          <w:spacing w:val="5"/>
        </w:rPr>
        <w:t>t</w:t>
      </w:r>
      <w:r>
        <w:rPr>
          <w:spacing w:val="-9"/>
        </w:rPr>
        <w:t xml:space="preserve">y. </w:t>
      </w:r>
      <w:r>
        <w:rPr>
          <w:spacing w:val="4"/>
        </w:rPr>
        <w:t xml:space="preserve"> Students seeking academic accommodations should contact the campus ADA Coordinator, </w:t>
      </w:r>
      <w:proofErr w:type="spellStart"/>
      <w:r>
        <w:rPr>
          <w:spacing w:val="4"/>
        </w:rPr>
        <w:t>Ariana</w:t>
      </w:r>
      <w:proofErr w:type="spellEnd"/>
      <w:r>
        <w:rPr>
          <w:spacing w:val="4"/>
        </w:rPr>
        <w:t xml:space="preserve"> </w:t>
      </w:r>
      <w:proofErr w:type="spellStart"/>
      <w:r>
        <w:rPr>
          <w:spacing w:val="4"/>
        </w:rPr>
        <w:t>Marron</w:t>
      </w:r>
      <w:proofErr w:type="spellEnd"/>
      <w:r>
        <w:rPr>
          <w:spacing w:val="4"/>
        </w:rPr>
        <w:t xml:space="preserve">,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 </w:t>
      </w:r>
    </w:p>
    <w:p w:rsidR="00D21D8F" w:rsidRDefault="00D21D8F" w:rsidP="00D21D8F"/>
    <w:p w:rsidR="00D21D8F" w:rsidRDefault="00D21D8F" w:rsidP="00D21D8F">
      <w:r>
        <w:rPr>
          <w:spacing w:val="2"/>
        </w:rPr>
        <w:t>After the academic accommodations have been determined, the students’ instructors will be notified by the ADA Coordinator. If</w:t>
      </w:r>
      <w:r>
        <w:t xml:space="preserve"> </w:t>
      </w:r>
      <w:r>
        <w:rPr>
          <w:spacing w:val="1"/>
        </w:rPr>
        <w:t>a</w:t>
      </w:r>
      <w:r>
        <w:rPr>
          <w:spacing w:val="-2"/>
        </w:rPr>
        <w:t>n</w:t>
      </w:r>
      <w:r>
        <w:t xml:space="preserve">y </w:t>
      </w:r>
      <w:r>
        <w:rPr>
          <w:spacing w:val="2"/>
        </w:rPr>
        <w:t>pro</w:t>
      </w:r>
      <w:r>
        <w:rPr>
          <w:spacing w:val="1"/>
        </w:rPr>
        <w:t>blem</w:t>
      </w:r>
      <w:r>
        <w:t xml:space="preserve">s </w:t>
      </w:r>
      <w:r>
        <w:rPr>
          <w:spacing w:val="2"/>
        </w:rPr>
        <w:t>o</w:t>
      </w:r>
      <w:r>
        <w:t xml:space="preserve">r </w:t>
      </w:r>
      <w:r>
        <w:rPr>
          <w:spacing w:val="4"/>
        </w:rPr>
        <w:t>c</w:t>
      </w:r>
      <w:r>
        <w:rPr>
          <w:spacing w:val="2"/>
        </w:rPr>
        <w:t>o</w:t>
      </w:r>
      <w:r>
        <w:rPr>
          <w:spacing w:val="1"/>
        </w:rPr>
        <w:t>n</w:t>
      </w:r>
      <w:r>
        <w:rPr>
          <w:spacing w:val="4"/>
        </w:rPr>
        <w:t>c</w:t>
      </w:r>
      <w:r>
        <w:rPr>
          <w:spacing w:val="1"/>
        </w:rPr>
        <w:t>e</w:t>
      </w:r>
      <w:r>
        <w:rPr>
          <w:spacing w:val="4"/>
        </w:rPr>
        <w:t>r</w:t>
      </w:r>
      <w:r>
        <w:rPr>
          <w:spacing w:val="1"/>
        </w:rPr>
        <w:t>n</w:t>
      </w:r>
      <w:r>
        <w:t xml:space="preserve">s </w:t>
      </w:r>
      <w:r>
        <w:rPr>
          <w:spacing w:val="1"/>
        </w:rPr>
        <w:t>r</w:t>
      </w:r>
      <w:r>
        <w:rPr>
          <w:spacing w:val="2"/>
        </w:rPr>
        <w:t>e</w:t>
      </w:r>
      <w:r>
        <w:rPr>
          <w:spacing w:val="1"/>
        </w:rPr>
        <w:t>ga</w:t>
      </w:r>
      <w:r>
        <w:rPr>
          <w:spacing w:val="2"/>
        </w:rPr>
        <w:t>r</w:t>
      </w:r>
      <w:r>
        <w:t>d</w:t>
      </w:r>
      <w:r>
        <w:rPr>
          <w:spacing w:val="1"/>
        </w:rPr>
        <w:t>in</w:t>
      </w:r>
      <w:r>
        <w:t xml:space="preserve">g </w:t>
      </w:r>
      <w:r>
        <w:rPr>
          <w:spacing w:val="2"/>
        </w:rPr>
        <w:t>t</w:t>
      </w:r>
      <w:r>
        <w:rPr>
          <w:spacing w:val="1"/>
        </w:rPr>
        <w:t>h</w:t>
      </w:r>
      <w:r>
        <w:t xml:space="preserve">e </w:t>
      </w:r>
      <w:r>
        <w:rPr>
          <w:spacing w:val="2"/>
        </w:rPr>
        <w:t>pr</w:t>
      </w:r>
      <w:r>
        <w:rPr>
          <w:spacing w:val="-1"/>
        </w:rPr>
        <w:t>o</w:t>
      </w:r>
      <w:r>
        <w:rPr>
          <w:spacing w:val="2"/>
        </w:rPr>
        <w:t>v</w:t>
      </w:r>
      <w:r>
        <w:rPr>
          <w:spacing w:val="1"/>
        </w:rPr>
        <w:t>is</w:t>
      </w:r>
      <w:r>
        <w:rPr>
          <w:spacing w:val="2"/>
        </w:rPr>
        <w:t>io</w:t>
      </w:r>
      <w:r>
        <w:t>n of a</w:t>
      </w:r>
      <w:r>
        <w:rPr>
          <w:spacing w:val="4"/>
        </w:rPr>
        <w:t>cc</w:t>
      </w:r>
      <w:r>
        <w:rPr>
          <w:spacing w:val="2"/>
        </w:rPr>
        <w:t>o</w:t>
      </w:r>
      <w:r>
        <w:rPr>
          <w:spacing w:val="1"/>
        </w:rPr>
        <w:t>m</w:t>
      </w:r>
      <w:r>
        <w:rPr>
          <w:spacing w:val="2"/>
        </w:rPr>
        <w:t>mo</w:t>
      </w:r>
      <w:r>
        <w:rPr>
          <w:spacing w:val="1"/>
        </w:rPr>
        <w:t>d</w:t>
      </w:r>
      <w:r>
        <w:t>a</w:t>
      </w:r>
      <w:r>
        <w:rPr>
          <w:spacing w:val="2"/>
        </w:rPr>
        <w:t>tio</w:t>
      </w:r>
      <w:r>
        <w:rPr>
          <w:spacing w:val="1"/>
        </w:rPr>
        <w:t>n</w:t>
      </w:r>
      <w:r>
        <w:t xml:space="preserve">s </w:t>
      </w:r>
      <w:r>
        <w:rPr>
          <w:spacing w:val="2"/>
        </w:rPr>
        <w:t>o</w:t>
      </w:r>
      <w:r>
        <w:rPr>
          <w:spacing w:val="4"/>
        </w:rPr>
        <w:t>c</w:t>
      </w:r>
      <w:r>
        <w:rPr>
          <w:spacing w:val="3"/>
        </w:rPr>
        <w:t>c</w:t>
      </w:r>
      <w:r>
        <w:rPr>
          <w:spacing w:val="1"/>
        </w:rPr>
        <w:t>u</w:t>
      </w:r>
      <w:r>
        <w:rPr>
          <w:spacing w:val="-10"/>
        </w:rPr>
        <w:t>r</w:t>
      </w:r>
      <w:r>
        <w:t xml:space="preserve">, </w:t>
      </w:r>
      <w:r>
        <w:rPr>
          <w:spacing w:val="2"/>
        </w:rPr>
        <w:t>t</w:t>
      </w:r>
      <w:r>
        <w:rPr>
          <w:spacing w:val="1"/>
        </w:rPr>
        <w:t>h</w:t>
      </w:r>
      <w:r>
        <w:t>e s</w:t>
      </w:r>
      <w:r>
        <w:rPr>
          <w:spacing w:val="1"/>
        </w:rPr>
        <w:t>tude</w:t>
      </w:r>
      <w:r>
        <w:t xml:space="preserve">nt </w:t>
      </w:r>
      <w:r>
        <w:rPr>
          <w:spacing w:val="1"/>
        </w:rPr>
        <w:t>mu</w:t>
      </w:r>
      <w:r>
        <w:t xml:space="preserve">st </w:t>
      </w:r>
      <w:r>
        <w:rPr>
          <w:spacing w:val="1"/>
        </w:rPr>
        <w:t>i</w:t>
      </w:r>
      <w:r>
        <w:t>n</w:t>
      </w:r>
      <w:r>
        <w:rPr>
          <w:spacing w:val="1"/>
        </w:rPr>
        <w:t>f</w:t>
      </w:r>
      <w:r>
        <w:rPr>
          <w:spacing w:val="2"/>
        </w:rPr>
        <w:t>o</w:t>
      </w:r>
      <w:r>
        <w:rPr>
          <w:spacing w:val="4"/>
        </w:rPr>
        <w:t>r</w:t>
      </w:r>
      <w:r>
        <w:t xml:space="preserve">m </w:t>
      </w:r>
      <w:r>
        <w:rPr>
          <w:spacing w:val="2"/>
        </w:rPr>
        <w:t>t</w:t>
      </w:r>
      <w:r>
        <w:rPr>
          <w:spacing w:val="1"/>
        </w:rPr>
        <w:t>h</w:t>
      </w:r>
      <w:r>
        <w:t xml:space="preserve">e </w:t>
      </w:r>
      <w:r>
        <w:rPr>
          <w:spacing w:val="4"/>
        </w:rPr>
        <w:t>A</w:t>
      </w:r>
      <w:r>
        <w:rPr>
          <w:spacing w:val="-2"/>
        </w:rPr>
        <w:t>D</w:t>
      </w:r>
      <w:r>
        <w:t xml:space="preserve">A </w:t>
      </w:r>
      <w:r>
        <w:rPr>
          <w:spacing w:val="3"/>
        </w:rPr>
        <w:t>C</w:t>
      </w:r>
      <w:r>
        <w:rPr>
          <w:spacing w:val="2"/>
        </w:rPr>
        <w:t>oor</w:t>
      </w:r>
      <w:r>
        <w:t>d</w:t>
      </w:r>
      <w:r>
        <w:rPr>
          <w:spacing w:val="1"/>
        </w:rPr>
        <w:t>in</w:t>
      </w:r>
      <w:r>
        <w:t>at</w:t>
      </w:r>
      <w:r>
        <w:rPr>
          <w:spacing w:val="2"/>
        </w:rPr>
        <w:t>o</w:t>
      </w:r>
      <w:r>
        <w:t xml:space="preserve">r. If </w:t>
      </w:r>
      <w:r>
        <w:rPr>
          <w:spacing w:val="2"/>
        </w:rPr>
        <w:t>t</w:t>
      </w:r>
      <w:r>
        <w:rPr>
          <w:spacing w:val="1"/>
        </w:rPr>
        <w:t>h</w:t>
      </w:r>
      <w:r>
        <w:t>e s</w:t>
      </w:r>
      <w:r>
        <w:rPr>
          <w:spacing w:val="1"/>
        </w:rPr>
        <w:t>tude</w:t>
      </w:r>
      <w:r>
        <w:t>nt f</w:t>
      </w:r>
      <w:r>
        <w:rPr>
          <w:spacing w:val="2"/>
        </w:rPr>
        <w:t>ee</w:t>
      </w:r>
      <w:r>
        <w:rPr>
          <w:spacing w:val="1"/>
        </w:rPr>
        <w:t>l</w:t>
      </w:r>
      <w:r>
        <w:t>s a</w:t>
      </w:r>
      <w:r>
        <w:rPr>
          <w:spacing w:val="4"/>
        </w:rPr>
        <w:t>cc</w:t>
      </w:r>
      <w:r>
        <w:rPr>
          <w:spacing w:val="2"/>
        </w:rPr>
        <w:t>o</w:t>
      </w:r>
      <w:r>
        <w:rPr>
          <w:spacing w:val="1"/>
        </w:rPr>
        <w:t>m</w:t>
      </w:r>
      <w:r>
        <w:rPr>
          <w:spacing w:val="2"/>
        </w:rPr>
        <w:t>mo</w:t>
      </w:r>
      <w:r>
        <w:rPr>
          <w:spacing w:val="1"/>
        </w:rPr>
        <w:t>d</w:t>
      </w:r>
      <w:r>
        <w:t>a</w:t>
      </w:r>
      <w:r>
        <w:rPr>
          <w:spacing w:val="2"/>
        </w:rPr>
        <w:t>tio</w:t>
      </w:r>
      <w:r>
        <w:t xml:space="preserve">n </w:t>
      </w:r>
      <w:r>
        <w:rPr>
          <w:spacing w:val="1"/>
        </w:rPr>
        <w:t>i</w:t>
      </w:r>
      <w:r>
        <w:t xml:space="preserve">s </w:t>
      </w:r>
      <w:r>
        <w:rPr>
          <w:spacing w:val="1"/>
        </w:rPr>
        <w:t>n</w:t>
      </w:r>
      <w:r>
        <w:t xml:space="preserve">ot </w:t>
      </w:r>
      <w:r>
        <w:rPr>
          <w:spacing w:val="2"/>
        </w:rPr>
        <w:t>b</w:t>
      </w:r>
      <w:r>
        <w:rPr>
          <w:spacing w:val="1"/>
        </w:rPr>
        <w:t>ein</w:t>
      </w:r>
      <w:r>
        <w:t xml:space="preserve">g </w:t>
      </w:r>
      <w:r>
        <w:rPr>
          <w:spacing w:val="1"/>
        </w:rPr>
        <w:t>mad</w:t>
      </w:r>
      <w:r>
        <w:t xml:space="preserve">e </w:t>
      </w:r>
      <w:r>
        <w:rPr>
          <w:spacing w:val="1"/>
        </w:rPr>
        <w:t>ap</w:t>
      </w:r>
      <w:r>
        <w:rPr>
          <w:spacing w:val="2"/>
        </w:rPr>
        <w:t>prop</w:t>
      </w:r>
      <w:r>
        <w:rPr>
          <w:spacing w:val="4"/>
        </w:rPr>
        <w:t>r</w:t>
      </w:r>
      <w:r>
        <w:rPr>
          <w:spacing w:val="1"/>
        </w:rPr>
        <w:t>i</w:t>
      </w:r>
      <w:r>
        <w:t>at</w:t>
      </w:r>
      <w:r>
        <w:rPr>
          <w:spacing w:val="2"/>
        </w:rPr>
        <w:t>e</w:t>
      </w:r>
      <w:r>
        <w:rPr>
          <w:spacing w:val="1"/>
        </w:rPr>
        <w:t>l</w:t>
      </w:r>
      <w:r>
        <w:rPr>
          <w:spacing w:val="-9"/>
        </w:rPr>
        <w:t>y</w:t>
      </w:r>
      <w:r>
        <w:t xml:space="preserve">, </w:t>
      </w:r>
      <w:r>
        <w:rPr>
          <w:spacing w:val="2"/>
        </w:rPr>
        <w:t>t</w:t>
      </w:r>
      <w:r>
        <w:rPr>
          <w:spacing w:val="1"/>
        </w:rPr>
        <w:t>h</w:t>
      </w:r>
      <w:r>
        <w:t>e s</w:t>
      </w:r>
      <w:r>
        <w:rPr>
          <w:spacing w:val="1"/>
        </w:rPr>
        <w:t>tude</w:t>
      </w:r>
      <w:r>
        <w:t xml:space="preserve">nt </w:t>
      </w:r>
      <w:r>
        <w:rPr>
          <w:spacing w:val="1"/>
        </w:rPr>
        <w:t>m</w:t>
      </w:r>
      <w:r>
        <w:rPr>
          <w:spacing w:val="-2"/>
        </w:rPr>
        <w:t>a</w:t>
      </w:r>
      <w:r>
        <w:t xml:space="preserve">y </w:t>
      </w:r>
      <w:r>
        <w:rPr>
          <w:spacing w:val="1"/>
        </w:rPr>
        <w:t>f</w:t>
      </w:r>
      <w:r>
        <w:rPr>
          <w:spacing w:val="2"/>
        </w:rPr>
        <w:t>o</w:t>
      </w:r>
      <w:r>
        <w:rPr>
          <w:spacing w:val="1"/>
        </w:rPr>
        <w:t>l</w:t>
      </w:r>
      <w:r>
        <w:rPr>
          <w:spacing w:val="2"/>
        </w:rPr>
        <w:t>l</w:t>
      </w:r>
      <w:r>
        <w:t xml:space="preserve">ow </w:t>
      </w:r>
      <w:r>
        <w:rPr>
          <w:spacing w:val="2"/>
        </w:rPr>
        <w:t>t</w:t>
      </w:r>
      <w:r>
        <w:rPr>
          <w:spacing w:val="1"/>
        </w:rPr>
        <w:t>h</w:t>
      </w:r>
      <w:r>
        <w:t xml:space="preserve">e </w:t>
      </w:r>
      <w:r>
        <w:rPr>
          <w:spacing w:val="1"/>
        </w:rPr>
        <w:t>publish</w:t>
      </w:r>
      <w:r>
        <w:rPr>
          <w:spacing w:val="2"/>
        </w:rPr>
        <w:t>e</w:t>
      </w:r>
      <w:r>
        <w:t xml:space="preserve">d </w:t>
      </w:r>
      <w:r>
        <w:rPr>
          <w:spacing w:val="2"/>
        </w:rPr>
        <w:t>S</w:t>
      </w:r>
      <w:r>
        <w:rPr>
          <w:spacing w:val="1"/>
        </w:rPr>
        <w:t>tude</w:t>
      </w:r>
      <w:r>
        <w:t xml:space="preserve">nt </w:t>
      </w:r>
      <w:r>
        <w:rPr>
          <w:spacing w:val="3"/>
        </w:rPr>
        <w:t>G</w:t>
      </w:r>
      <w:r>
        <w:rPr>
          <w:spacing w:val="4"/>
        </w:rPr>
        <w:t>r</w:t>
      </w:r>
      <w:r>
        <w:rPr>
          <w:spacing w:val="2"/>
        </w:rPr>
        <w:t>i</w:t>
      </w:r>
      <w:r>
        <w:rPr>
          <w:spacing w:val="-2"/>
        </w:rPr>
        <w:t>e</w:t>
      </w:r>
      <w:r>
        <w:rPr>
          <w:spacing w:val="-1"/>
        </w:rPr>
        <w:t>v</w:t>
      </w:r>
      <w:r>
        <w:rPr>
          <w:spacing w:val="1"/>
        </w:rPr>
        <w:t>an</w:t>
      </w:r>
      <w:r>
        <w:rPr>
          <w:spacing w:val="4"/>
        </w:rPr>
        <w:t>c</w:t>
      </w:r>
      <w:r>
        <w:t>e P</w:t>
      </w:r>
      <w:r>
        <w:rPr>
          <w:spacing w:val="2"/>
        </w:rPr>
        <w:t>ro</w:t>
      </w:r>
      <w:r>
        <w:rPr>
          <w:spacing w:val="4"/>
        </w:rPr>
        <w:t>c</w:t>
      </w:r>
      <w:r>
        <w:rPr>
          <w:spacing w:val="2"/>
        </w:rPr>
        <w:t>e</w:t>
      </w:r>
      <w:r>
        <w:rPr>
          <w:spacing w:val="1"/>
        </w:rPr>
        <w:t>dur</w:t>
      </w:r>
      <w:r>
        <w:rPr>
          <w:spacing w:val="2"/>
        </w:rPr>
        <w:t>e</w:t>
      </w:r>
      <w:r>
        <w:t>s.</w:t>
      </w:r>
    </w:p>
    <w:p w:rsidR="007944A9" w:rsidRPr="00654974" w:rsidRDefault="007944A9" w:rsidP="00D21D8F">
      <w:pPr>
        <w:rPr>
          <w:rFonts w:cs="Arial"/>
        </w:rPr>
      </w:pPr>
    </w:p>
    <w:sectPr w:rsidR="007944A9" w:rsidRPr="00654974" w:rsidSect="008C47B6">
      <w:pgSz w:w="12240" w:h="15840"/>
      <w:pgMar w:top="1440" w:right="1440" w:bottom="1440" w:left="1440" w:header="720" w:footer="720" w:gutter="0"/>
      <w:cols w:space="720"/>
      <w:docGrid w:linePitch="36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MinionPro-Regular">
    <w:panose1 w:val="02040503050201020203"/>
    <w:charset w:val="00"/>
    <w:family w:val="auto"/>
    <w:pitch w:val="default"/>
    <w:sig w:usb0="00000000" w:usb1="00000000" w:usb2="00000000" w:usb3="00000000" w:csb0="00000000" w:csb1="00000000"/>
  </w:font>
  <w:font w:name="Arial-BoldMT">
    <w:altName w:val="Arial"/>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MT">
    <w:altName w:val="Arial"/>
    <w:charset w:val="00"/>
    <w:family w:val="swiss"/>
    <w:pitch w:val="default"/>
    <w:sig w:usb0="00000000" w:usb1="00000000" w:usb2="00000000" w:usb3="00000000" w:csb0="00000000" w:csb1="00000000"/>
  </w:font>
  <w:font w:name="MS Gothic">
    <w:altName w:val="MS Mincho"/>
    <w:panose1 w:val="020B0609070205080204"/>
    <w:charset w:val="80"/>
    <w:family w:val="modern"/>
    <w:notTrueType/>
    <w:pitch w:val="fixed"/>
    <w:sig w:usb0="00000000" w:usb1="08070000" w:usb2="00000010" w:usb3="00000000" w:csb0="00020000" w:csb1="00000000"/>
  </w:font>
  <w:font w:name="Wingdings-Regular">
    <w:altName w:val="Wingdings"/>
    <w:panose1 w:val="00000000000000000000"/>
    <w:charset w:val="02"/>
    <w:family w:val="auto"/>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054DB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43C2045"/>
    <w:multiLevelType w:val="hybridMultilevel"/>
    <w:tmpl w:val="69B499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2A1569"/>
    <w:multiLevelType w:val="hybridMultilevel"/>
    <w:tmpl w:val="00D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nsid w:val="0D0E0ABF"/>
    <w:multiLevelType w:val="hybridMultilevel"/>
    <w:tmpl w:val="C6A8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1435DD"/>
    <w:multiLevelType w:val="hybridMultilevel"/>
    <w:tmpl w:val="3ADA0626"/>
    <w:lvl w:ilvl="0" w:tplc="520C2E4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1B2153"/>
    <w:multiLevelType w:val="hybridMultilevel"/>
    <w:tmpl w:val="68A880E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9">
    <w:nsid w:val="1CA76229"/>
    <w:multiLevelType w:val="hybridMultilevel"/>
    <w:tmpl w:val="184A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337DE9"/>
    <w:multiLevelType w:val="hybridMultilevel"/>
    <w:tmpl w:val="3754D9B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1">
    <w:nsid w:val="20813760"/>
    <w:multiLevelType w:val="hybridMultilevel"/>
    <w:tmpl w:val="5D0E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818B6"/>
    <w:multiLevelType w:val="hybridMultilevel"/>
    <w:tmpl w:val="777A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8576CC"/>
    <w:multiLevelType w:val="hybridMultilevel"/>
    <w:tmpl w:val="84E0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131849"/>
    <w:multiLevelType w:val="hybridMultilevel"/>
    <w:tmpl w:val="BF60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E63BB6"/>
    <w:multiLevelType w:val="hybridMultilevel"/>
    <w:tmpl w:val="EBA6CA6E"/>
    <w:lvl w:ilvl="0" w:tplc="520C2E40">
      <w:start w:val="1"/>
      <w:numFmt w:val="bullet"/>
      <w:lvlText w:val=""/>
      <w:lvlJc w:val="left"/>
      <w:pPr>
        <w:tabs>
          <w:tab w:val="num" w:pos="921"/>
        </w:tabs>
        <w:ind w:left="921" w:hanging="360"/>
      </w:pPr>
      <w:rPr>
        <w:rFonts w:ascii="Symbol" w:hAnsi="Symbol" w:hint="default"/>
        <w:color w:val="auto"/>
      </w:rPr>
    </w:lvl>
    <w:lvl w:ilvl="1" w:tplc="04090003" w:tentative="1">
      <w:start w:val="1"/>
      <w:numFmt w:val="bullet"/>
      <w:lvlText w:val="o"/>
      <w:lvlJc w:val="left"/>
      <w:pPr>
        <w:tabs>
          <w:tab w:val="num" w:pos="2001"/>
        </w:tabs>
        <w:ind w:left="2001" w:hanging="360"/>
      </w:pPr>
      <w:rPr>
        <w:rFonts w:ascii="Courier New" w:hAnsi="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16">
    <w:nsid w:val="3AA219F1"/>
    <w:multiLevelType w:val="hybridMultilevel"/>
    <w:tmpl w:val="B38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421724"/>
    <w:multiLevelType w:val="hybridMultilevel"/>
    <w:tmpl w:val="D772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8">
    <w:nsid w:val="5C945D81"/>
    <w:multiLevelType w:val="hybridMultilevel"/>
    <w:tmpl w:val="EC763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31616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0BF28B0"/>
    <w:multiLevelType w:val="hybridMultilevel"/>
    <w:tmpl w:val="33303268"/>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21">
    <w:nsid w:val="7EA5629C"/>
    <w:multiLevelType w:val="hybridMultilevel"/>
    <w:tmpl w:val="7392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0"/>
  </w:num>
  <w:num w:numId="5">
    <w:abstractNumId w:val="18"/>
  </w:num>
  <w:num w:numId="6">
    <w:abstractNumId w:val="11"/>
  </w:num>
  <w:num w:numId="7">
    <w:abstractNumId w:val="21"/>
  </w:num>
  <w:num w:numId="8">
    <w:abstractNumId w:val="15"/>
  </w:num>
  <w:num w:numId="9">
    <w:abstractNumId w:val="4"/>
  </w:num>
  <w:num w:numId="10">
    <w:abstractNumId w:val="7"/>
  </w:num>
  <w:num w:numId="11">
    <w:abstractNumId w:val="20"/>
  </w:num>
  <w:num w:numId="12">
    <w:abstractNumId w:val="12"/>
  </w:num>
  <w:num w:numId="13">
    <w:abstractNumId w:val="0"/>
  </w:num>
  <w:num w:numId="14">
    <w:abstractNumId w:val="8"/>
  </w:num>
  <w:num w:numId="15">
    <w:abstractNumId w:val="6"/>
  </w:num>
  <w:num w:numId="16">
    <w:abstractNumId w:val="17"/>
  </w:num>
  <w:num w:numId="17">
    <w:abstractNumId w:val="5"/>
  </w:num>
  <w:num w:numId="18">
    <w:abstractNumId w:val="14"/>
  </w:num>
  <w:num w:numId="19">
    <w:abstractNumId w:val="13"/>
  </w:num>
  <w:num w:numId="20">
    <w:abstractNumId w:val="19"/>
  </w:num>
  <w:num w:numId="21">
    <w:abstractNumId w:val="9"/>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E020E9"/>
    <w:rsid w:val="00025FF2"/>
    <w:rsid w:val="00043640"/>
    <w:rsid w:val="000B17F0"/>
    <w:rsid w:val="000B5068"/>
    <w:rsid w:val="001957CC"/>
    <w:rsid w:val="001D5AE0"/>
    <w:rsid w:val="00204D4F"/>
    <w:rsid w:val="0021694B"/>
    <w:rsid w:val="00260C04"/>
    <w:rsid w:val="002B200E"/>
    <w:rsid w:val="0030543B"/>
    <w:rsid w:val="00376127"/>
    <w:rsid w:val="00403133"/>
    <w:rsid w:val="00417393"/>
    <w:rsid w:val="00457421"/>
    <w:rsid w:val="00496207"/>
    <w:rsid w:val="004C1446"/>
    <w:rsid w:val="005256A4"/>
    <w:rsid w:val="005266BE"/>
    <w:rsid w:val="00556A02"/>
    <w:rsid w:val="00600BD8"/>
    <w:rsid w:val="00607F8C"/>
    <w:rsid w:val="00622C91"/>
    <w:rsid w:val="00654974"/>
    <w:rsid w:val="006C0AE9"/>
    <w:rsid w:val="007000A4"/>
    <w:rsid w:val="00721D13"/>
    <w:rsid w:val="00724612"/>
    <w:rsid w:val="00742488"/>
    <w:rsid w:val="00780074"/>
    <w:rsid w:val="007944A9"/>
    <w:rsid w:val="007A009B"/>
    <w:rsid w:val="007C1763"/>
    <w:rsid w:val="0082146B"/>
    <w:rsid w:val="00843EE1"/>
    <w:rsid w:val="00845F01"/>
    <w:rsid w:val="00866E40"/>
    <w:rsid w:val="008B0D7D"/>
    <w:rsid w:val="008C47B6"/>
    <w:rsid w:val="008F7037"/>
    <w:rsid w:val="009104C4"/>
    <w:rsid w:val="00921968"/>
    <w:rsid w:val="00930772"/>
    <w:rsid w:val="00957883"/>
    <w:rsid w:val="0096125E"/>
    <w:rsid w:val="00A82C03"/>
    <w:rsid w:val="00AA1E8C"/>
    <w:rsid w:val="00B56613"/>
    <w:rsid w:val="00B57EBE"/>
    <w:rsid w:val="00BE47A4"/>
    <w:rsid w:val="00C07035"/>
    <w:rsid w:val="00C32FBD"/>
    <w:rsid w:val="00D0469F"/>
    <w:rsid w:val="00D10F45"/>
    <w:rsid w:val="00D14F77"/>
    <w:rsid w:val="00D21D8F"/>
    <w:rsid w:val="00D343D8"/>
    <w:rsid w:val="00D432FD"/>
    <w:rsid w:val="00D613F2"/>
    <w:rsid w:val="00D737FD"/>
    <w:rsid w:val="00DC2A67"/>
    <w:rsid w:val="00DC2E69"/>
    <w:rsid w:val="00E020E9"/>
    <w:rsid w:val="00E73A66"/>
    <w:rsid w:val="00F2096C"/>
    <w:rsid w:val="00F60AA5"/>
    <w:rsid w:val="00FB3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974"/>
    <w:pPr>
      <w:suppressAutoHyphens/>
    </w:pPr>
    <w:rPr>
      <w:rFonts w:ascii="Arial" w:eastAsia="SimSun" w:hAnsi="Arial" w:cs="Lucida Sans"/>
      <w:kern w:val="1"/>
      <w:sz w:val="24"/>
      <w:szCs w:val="24"/>
      <w:lang w:eastAsia="hi-IN" w:bidi="hi-IN"/>
    </w:rPr>
  </w:style>
  <w:style w:type="paragraph" w:styleId="Heading1">
    <w:name w:val="heading 1"/>
    <w:aliases w:val="TableWeek"/>
    <w:basedOn w:val="Normal"/>
    <w:next w:val="Normal"/>
    <w:link w:val="Heading1Char"/>
    <w:uiPriority w:val="9"/>
    <w:qFormat/>
    <w:rsid w:val="00622C91"/>
    <w:pPr>
      <w:keepNext/>
      <w:outlineLvl w:val="0"/>
    </w:pPr>
    <w:rPr>
      <w:rFonts w:eastAsia="Times New Roman" w:cs="Mangal"/>
      <w:b/>
      <w:bCs/>
      <w:color w:val="FFFFFF"/>
      <w:kern w:val="32"/>
      <w:szCs w:val="29"/>
    </w:rPr>
  </w:style>
  <w:style w:type="paragraph" w:styleId="Heading2">
    <w:name w:val="heading 2"/>
    <w:basedOn w:val="Normal"/>
    <w:next w:val="Normal"/>
    <w:link w:val="Heading2Char"/>
    <w:qFormat/>
    <w:rsid w:val="00260C04"/>
    <w:pPr>
      <w:keepNext/>
      <w:suppressAutoHyphens w:val="0"/>
      <w:outlineLvl w:val="1"/>
    </w:pPr>
    <w:rPr>
      <w:rFonts w:ascii="Arial Black" w:eastAsia="Times New Roman" w:hAnsi="Arial Black" w:cs="Arial"/>
      <w:smallCaps/>
      <w:kern w:val="0"/>
      <w:sz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47B6"/>
    <w:rPr>
      <w:color w:val="0000FF"/>
      <w:u w:val="single"/>
    </w:rPr>
  </w:style>
  <w:style w:type="character" w:customStyle="1" w:styleId="BalloonTextChar">
    <w:name w:val="Balloon Text Char"/>
    <w:rsid w:val="008C47B6"/>
    <w:rPr>
      <w:rFonts w:ascii="Tahoma" w:hAnsi="Tahoma" w:cs="Tahoma"/>
      <w:sz w:val="16"/>
      <w:szCs w:val="16"/>
    </w:rPr>
  </w:style>
  <w:style w:type="character" w:customStyle="1" w:styleId="ListLabel1">
    <w:name w:val="ListLabel 1"/>
    <w:rsid w:val="008C47B6"/>
    <w:rPr>
      <w:rFonts w:cs="Courier New"/>
    </w:rPr>
  </w:style>
  <w:style w:type="character" w:customStyle="1" w:styleId="Bullets">
    <w:name w:val="Bullets"/>
    <w:rsid w:val="008C47B6"/>
    <w:rPr>
      <w:rFonts w:ascii="OpenSymbol" w:eastAsia="OpenSymbol" w:hAnsi="OpenSymbol" w:cs="OpenSymbol"/>
    </w:rPr>
  </w:style>
  <w:style w:type="paragraph" w:customStyle="1" w:styleId="Heading">
    <w:name w:val="Heading"/>
    <w:basedOn w:val="Normal"/>
    <w:next w:val="BodyText"/>
    <w:rsid w:val="008C47B6"/>
    <w:pPr>
      <w:keepNext/>
      <w:spacing w:before="240" w:after="120"/>
    </w:pPr>
    <w:rPr>
      <w:sz w:val="28"/>
      <w:szCs w:val="28"/>
    </w:rPr>
  </w:style>
  <w:style w:type="paragraph" w:styleId="BodyText">
    <w:name w:val="Body Text"/>
    <w:basedOn w:val="Normal"/>
    <w:rsid w:val="008C47B6"/>
    <w:pPr>
      <w:spacing w:after="120"/>
    </w:pPr>
  </w:style>
  <w:style w:type="paragraph" w:styleId="List">
    <w:name w:val="List"/>
    <w:basedOn w:val="BodyText"/>
    <w:rsid w:val="008C47B6"/>
  </w:style>
  <w:style w:type="paragraph" w:styleId="Caption">
    <w:name w:val="caption"/>
    <w:aliases w:val="SectionTitle"/>
    <w:basedOn w:val="Normal"/>
    <w:qFormat/>
    <w:rsid w:val="007000A4"/>
    <w:pPr>
      <w:suppressLineNumbers/>
      <w:spacing w:before="120" w:after="120"/>
    </w:pPr>
    <w:rPr>
      <w:rFonts w:cs="Arial"/>
      <w:b/>
      <w:iCs/>
      <w:sz w:val="36"/>
      <w:szCs w:val="36"/>
    </w:rPr>
  </w:style>
  <w:style w:type="paragraph" w:customStyle="1" w:styleId="Index">
    <w:name w:val="Index"/>
    <w:basedOn w:val="Normal"/>
    <w:rsid w:val="008C47B6"/>
    <w:pPr>
      <w:suppressLineNumbers/>
    </w:pPr>
  </w:style>
  <w:style w:type="paragraph" w:customStyle="1" w:styleId="ColorfulList-Accent11">
    <w:name w:val="Colorful List - Accent 11"/>
    <w:basedOn w:val="Normal"/>
    <w:uiPriority w:val="34"/>
    <w:rsid w:val="008C47B6"/>
    <w:pPr>
      <w:ind w:left="720"/>
    </w:pPr>
  </w:style>
  <w:style w:type="paragraph" w:styleId="BalloonText">
    <w:name w:val="Balloon Text"/>
    <w:basedOn w:val="Normal"/>
    <w:rsid w:val="008C47B6"/>
    <w:pPr>
      <w:spacing w:line="100" w:lineRule="atLeast"/>
    </w:pPr>
    <w:rPr>
      <w:rFonts w:ascii="Tahoma" w:hAnsi="Tahoma" w:cs="Tahoma"/>
      <w:sz w:val="16"/>
      <w:szCs w:val="16"/>
    </w:rPr>
  </w:style>
  <w:style w:type="paragraph" w:customStyle="1" w:styleId="Arial">
    <w:name w:val="Arial"/>
    <w:rsid w:val="008C47B6"/>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rsid w:val="008C47B6"/>
    <w:pPr>
      <w:suppressLineNumbers/>
    </w:pPr>
  </w:style>
  <w:style w:type="paragraph" w:customStyle="1" w:styleId="NoParagraphStyle">
    <w:name w:val="[No Paragraph Style]"/>
    <w:rsid w:val="008C47B6"/>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rsid w:val="008C47B6"/>
    <w:pPr>
      <w:jc w:val="center"/>
    </w:pPr>
    <w:rPr>
      <w:b/>
      <w:bCs/>
    </w:rPr>
  </w:style>
  <w:style w:type="character" w:customStyle="1" w:styleId="Heading2Char">
    <w:name w:val="Heading 2 Char"/>
    <w:link w:val="Heading2"/>
    <w:rsid w:val="00260C04"/>
    <w:rPr>
      <w:rFonts w:ascii="Arial Black" w:hAnsi="Arial Black" w:cs="Arial"/>
      <w:smallCaps/>
      <w:sz w:val="28"/>
      <w:szCs w:val="24"/>
    </w:rPr>
  </w:style>
  <w:style w:type="character" w:customStyle="1" w:styleId="Heading1Char">
    <w:name w:val="Heading 1 Char"/>
    <w:aliases w:val="TableWeek Char"/>
    <w:link w:val="Heading1"/>
    <w:uiPriority w:val="9"/>
    <w:rsid w:val="00622C91"/>
    <w:rPr>
      <w:rFonts w:ascii="Arial" w:hAnsi="Arial" w:cs="Mangal"/>
      <w:b/>
      <w:bCs/>
      <w:color w:val="FFFFFF"/>
      <w:kern w:val="32"/>
      <w:sz w:val="24"/>
      <w:szCs w:val="29"/>
      <w:lang w:eastAsia="hi-IN" w:bidi="hi-IN"/>
    </w:rPr>
  </w:style>
  <w:style w:type="paragraph" w:customStyle="1" w:styleId="SectionTitle">
    <w:name w:val="Section Title"/>
    <w:basedOn w:val="Normal"/>
    <w:uiPriority w:val="99"/>
    <w:rsid w:val="00654974"/>
    <w:pPr>
      <w:pageBreakBefore/>
      <w:widowControl w:val="0"/>
      <w:pBdr>
        <w:bottom w:val="single" w:sz="16" w:space="5" w:color="auto"/>
      </w:pBdr>
      <w:autoSpaceDE w:val="0"/>
      <w:autoSpaceDN w:val="0"/>
      <w:adjustRightInd w:val="0"/>
      <w:spacing w:after="360" w:line="288" w:lineRule="auto"/>
      <w:textAlignment w:val="center"/>
    </w:pPr>
    <w:rPr>
      <w:rFonts w:ascii="Arial-BoldMT" w:eastAsia="MS Mincho" w:hAnsi="Arial-BoldMT" w:cs="Arial-BoldMT"/>
      <w:b/>
      <w:bCs/>
      <w:color w:val="000000"/>
      <w:kern w:val="0"/>
      <w:sz w:val="36"/>
      <w:szCs w:val="36"/>
      <w:lang w:eastAsia="en-US" w:bidi="ar-SA"/>
    </w:rPr>
  </w:style>
  <w:style w:type="paragraph" w:customStyle="1" w:styleId="Level2numberedlist">
    <w:name w:val="Level_2 (numbered list)"/>
    <w:basedOn w:val="BodyText"/>
    <w:uiPriority w:val="99"/>
    <w:rsid w:val="00607F8C"/>
    <w:pPr>
      <w:keepLines/>
      <w:widowControl w:val="0"/>
      <w:autoSpaceDE w:val="0"/>
      <w:autoSpaceDN w:val="0"/>
      <w:adjustRightInd w:val="0"/>
      <w:spacing w:before="40" w:after="40" w:line="288" w:lineRule="auto"/>
      <w:ind w:left="1060" w:hanging="360"/>
      <w:textAlignment w:val="center"/>
    </w:pPr>
    <w:rPr>
      <w:rFonts w:ascii="ArialMT" w:eastAsia="MS Mincho" w:hAnsi="ArialMT" w:cs="ArialMT"/>
      <w:color w:val="000000"/>
      <w:kern w:val="0"/>
      <w:lang w:eastAsia="en-US" w:bidi="ar-SA"/>
    </w:rPr>
  </w:style>
  <w:style w:type="paragraph" w:customStyle="1" w:styleId="NoteLevel2">
    <w:name w:val="Note Level 2"/>
    <w:aliases w:val="Subheading"/>
    <w:basedOn w:val="Normal"/>
    <w:next w:val="Normal"/>
    <w:uiPriority w:val="1"/>
    <w:qFormat/>
    <w:rsid w:val="007000A4"/>
    <w:pPr>
      <w:keepNext/>
      <w:contextualSpacing/>
      <w:outlineLvl w:val="1"/>
    </w:pPr>
    <w:rPr>
      <w:b/>
      <w:color w:val="000000"/>
      <w:sz w:val="32"/>
    </w:rPr>
  </w:style>
  <w:style w:type="paragraph" w:styleId="Subtitle">
    <w:name w:val="Subtitle"/>
    <w:aliases w:val="TableText"/>
    <w:basedOn w:val="Normal"/>
    <w:next w:val="Normal"/>
    <w:link w:val="SubtitleChar"/>
    <w:uiPriority w:val="11"/>
    <w:qFormat/>
    <w:rsid w:val="00D0469F"/>
    <w:pPr>
      <w:numPr>
        <w:ilvl w:val="1"/>
      </w:numPr>
      <w:suppressAutoHyphens w:val="0"/>
    </w:pPr>
    <w:rPr>
      <w:rFonts w:eastAsia="MS Gothic" w:cs="Times New Roman"/>
      <w:iCs/>
      <w:color w:val="000000"/>
      <w:spacing w:val="15"/>
      <w:kern w:val="0"/>
      <w:sz w:val="20"/>
      <w:lang w:eastAsia="en-US" w:bidi="ar-SA"/>
    </w:rPr>
  </w:style>
  <w:style w:type="character" w:customStyle="1" w:styleId="SubtitleChar">
    <w:name w:val="Subtitle Char"/>
    <w:aliases w:val="TableText Char"/>
    <w:link w:val="Subtitle"/>
    <w:uiPriority w:val="11"/>
    <w:rsid w:val="00D0469F"/>
    <w:rPr>
      <w:rFonts w:ascii="Arial" w:eastAsia="MS Gothic" w:hAnsi="Arial"/>
      <w:iCs/>
      <w:color w:val="000000"/>
      <w:spacing w:val="15"/>
      <w:szCs w:val="24"/>
    </w:rPr>
  </w:style>
  <w:style w:type="paragraph" w:styleId="Title">
    <w:name w:val="Title"/>
    <w:aliases w:val="TableHeading"/>
    <w:basedOn w:val="Normal"/>
    <w:next w:val="Normal"/>
    <w:link w:val="TitleChar"/>
    <w:uiPriority w:val="10"/>
    <w:qFormat/>
    <w:rsid w:val="00622C91"/>
    <w:pPr>
      <w:jc w:val="center"/>
      <w:outlineLvl w:val="0"/>
    </w:pPr>
    <w:rPr>
      <w:rFonts w:eastAsia="MS Gothic" w:cs="Times New Roman"/>
      <w:b/>
      <w:bCs/>
      <w:color w:val="000000"/>
      <w:kern w:val="28"/>
      <w:sz w:val="22"/>
      <w:szCs w:val="32"/>
    </w:rPr>
  </w:style>
  <w:style w:type="character" w:customStyle="1" w:styleId="TitleChar">
    <w:name w:val="Title Char"/>
    <w:aliases w:val="TableHeading Char"/>
    <w:link w:val="Title"/>
    <w:uiPriority w:val="10"/>
    <w:rsid w:val="00622C91"/>
    <w:rPr>
      <w:rFonts w:ascii="Arial" w:eastAsia="MS Gothic" w:hAnsi="Arial"/>
      <w:b/>
      <w:bCs/>
      <w:color w:val="000000"/>
      <w:kern w:val="28"/>
      <w:sz w:val="22"/>
      <w:szCs w:val="32"/>
      <w:lang w:eastAsia="hi-IN" w:bidi="hi-IN"/>
    </w:rPr>
  </w:style>
  <w:style w:type="paragraph" w:customStyle="1" w:styleId="Sub-heading">
    <w:name w:val="Sub-heading"/>
    <w:basedOn w:val="Normal"/>
    <w:uiPriority w:val="99"/>
    <w:rsid w:val="007000A4"/>
    <w:pPr>
      <w:keepNext/>
      <w:keepLines/>
      <w:widowControl w:val="0"/>
      <w:autoSpaceDE w:val="0"/>
      <w:autoSpaceDN w:val="0"/>
      <w:adjustRightInd w:val="0"/>
      <w:spacing w:before="120" w:after="120" w:line="288" w:lineRule="auto"/>
      <w:textAlignment w:val="center"/>
    </w:pPr>
    <w:rPr>
      <w:rFonts w:ascii="Arial-BoldMT" w:eastAsia="MS Mincho" w:hAnsi="Arial-BoldMT" w:cs="Arial-BoldMT"/>
      <w:b/>
      <w:bCs/>
      <w:color w:val="000000"/>
      <w:kern w:val="0"/>
      <w:sz w:val="32"/>
      <w:szCs w:val="32"/>
      <w:lang w:eastAsia="en-US" w:bidi="ar-SA"/>
    </w:rPr>
  </w:style>
  <w:style w:type="paragraph" w:customStyle="1" w:styleId="TableText">
    <w:name w:val="Table Text"/>
    <w:basedOn w:val="BodyText"/>
    <w:uiPriority w:val="99"/>
    <w:rsid w:val="007000A4"/>
    <w:pPr>
      <w:keepLines/>
      <w:widowControl w:val="0"/>
      <w:autoSpaceDE w:val="0"/>
      <w:autoSpaceDN w:val="0"/>
      <w:adjustRightInd w:val="0"/>
      <w:spacing w:after="90" w:line="240" w:lineRule="atLeast"/>
      <w:ind w:left="90"/>
      <w:textAlignment w:val="center"/>
    </w:pPr>
    <w:rPr>
      <w:rFonts w:ascii="ArialMT" w:eastAsia="MS Mincho" w:hAnsi="ArialMT" w:cs="ArialMT"/>
      <w:color w:val="000000"/>
      <w:kern w:val="0"/>
      <w:sz w:val="20"/>
      <w:szCs w:val="20"/>
      <w:lang w:eastAsia="en-US" w:bidi="ar-SA"/>
    </w:rPr>
  </w:style>
  <w:style w:type="paragraph" w:styleId="BodyTextIndent">
    <w:name w:val="Body Text Indent"/>
    <w:basedOn w:val="Normal"/>
    <w:link w:val="BodyTextIndentChar"/>
    <w:uiPriority w:val="99"/>
    <w:semiHidden/>
    <w:unhideWhenUsed/>
    <w:rsid w:val="007000A4"/>
    <w:pPr>
      <w:suppressAutoHyphens w:val="0"/>
      <w:spacing w:after="120"/>
      <w:ind w:left="360"/>
    </w:pPr>
    <w:rPr>
      <w:rFonts w:eastAsia="MS Mincho" w:cs="Times New Roman"/>
      <w:kern w:val="0"/>
      <w:lang w:eastAsia="en-US" w:bidi="ar-SA"/>
    </w:rPr>
  </w:style>
  <w:style w:type="character" w:customStyle="1" w:styleId="BodyTextIndentChar">
    <w:name w:val="Body Text Indent Char"/>
    <w:link w:val="BodyTextIndent"/>
    <w:uiPriority w:val="99"/>
    <w:semiHidden/>
    <w:rsid w:val="007000A4"/>
    <w:rPr>
      <w:rFonts w:ascii="Arial" w:eastAsia="MS Mincho" w:hAnsi="Arial"/>
      <w:sz w:val="24"/>
      <w:szCs w:val="24"/>
    </w:rPr>
  </w:style>
  <w:style w:type="paragraph" w:customStyle="1" w:styleId="TableText-Header">
    <w:name w:val="Table Text - Header"/>
    <w:basedOn w:val="NoParagraphStyle"/>
    <w:uiPriority w:val="99"/>
    <w:rsid w:val="007000A4"/>
    <w:pPr>
      <w:keepNext/>
      <w:keepLines/>
      <w:autoSpaceDN w:val="0"/>
      <w:adjustRightInd w:val="0"/>
      <w:spacing w:before="120" w:after="120"/>
      <w:jc w:val="center"/>
    </w:pPr>
    <w:rPr>
      <w:rFonts w:ascii="Arial-BoldMT" w:eastAsia="MS Mincho" w:hAnsi="Arial-BoldMT" w:cs="Arial-BoldMT"/>
      <w:b/>
      <w:bCs/>
      <w:kern w:val="0"/>
      <w:lang w:eastAsia="en-US" w:bidi="ar-SA"/>
    </w:rPr>
  </w:style>
  <w:style w:type="character" w:customStyle="1" w:styleId="object">
    <w:name w:val="object"/>
    <w:rsid w:val="007944A9"/>
  </w:style>
</w:styles>
</file>

<file path=word/webSettings.xml><?xml version="1.0" encoding="utf-8"?>
<w:webSettings xmlns:r="http://schemas.openxmlformats.org/officeDocument/2006/relationships" xmlns:w="http://schemas.openxmlformats.org/wordprocessingml/2006/main">
  <w:divs>
    <w:div w:id="625621118">
      <w:bodyDiv w:val="1"/>
      <w:marLeft w:val="0"/>
      <w:marRight w:val="0"/>
      <w:marTop w:val="0"/>
      <w:marBottom w:val="0"/>
      <w:divBdr>
        <w:top w:val="none" w:sz="0" w:space="0" w:color="auto"/>
        <w:left w:val="none" w:sz="0" w:space="0" w:color="auto"/>
        <w:bottom w:val="none" w:sz="0" w:space="0" w:color="auto"/>
        <w:right w:val="none" w:sz="0" w:space="0" w:color="auto"/>
      </w:divBdr>
    </w:div>
    <w:div w:id="1501119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mg.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martdraw.com/tutorials/software-uml/uml.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en.herroon\Downloads\S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ED799-B126-481E-8B66-E50D843F4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SY-Template</Template>
  <TotalTime>103</TotalTime>
  <Pages>12</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COURSE SYLLABUS</vt:lpstr>
    </vt:vector>
  </TitlesOfParts>
  <Company>Coleman Univ</Company>
  <LinksUpToDate>false</LinksUpToDate>
  <CharactersWithSpaces>16891</CharactersWithSpaces>
  <SharedDoc>false</SharedDoc>
  <HLinks>
    <vt:vector size="12" baseType="variant">
      <vt:variant>
        <vt:i4>2818145</vt:i4>
      </vt:variant>
      <vt:variant>
        <vt:i4>3</vt:i4>
      </vt:variant>
      <vt:variant>
        <vt:i4>0</vt:i4>
      </vt:variant>
      <vt:variant>
        <vt:i4>5</vt:i4>
      </vt:variant>
      <vt:variant>
        <vt:lpwstr>http://www.omg.org/</vt:lpwstr>
      </vt:variant>
      <vt:variant>
        <vt:lpwstr/>
      </vt:variant>
      <vt:variant>
        <vt:i4>7209059</vt:i4>
      </vt:variant>
      <vt:variant>
        <vt:i4>0</vt:i4>
      </vt:variant>
      <vt:variant>
        <vt:i4>0</vt:i4>
      </vt:variant>
      <vt:variant>
        <vt:i4>5</vt:i4>
      </vt:variant>
      <vt:variant>
        <vt:lpwstr>http://www.smartdraw.com/tutorials/software-uml/uml.htm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Ellen Herroon</dc:creator>
  <cp:keywords/>
  <cp:lastModifiedBy>leticia.rabor</cp:lastModifiedBy>
  <cp:revision>9</cp:revision>
  <cp:lastPrinted>2012-09-18T22:40:00Z</cp:lastPrinted>
  <dcterms:created xsi:type="dcterms:W3CDTF">2013-12-24T18:00:00Z</dcterms:created>
  <dcterms:modified xsi:type="dcterms:W3CDTF">2013-12-31T18:29:00Z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Coleman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